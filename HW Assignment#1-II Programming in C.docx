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7D4E" w14:textId="77777777" w:rsidR="006527BA" w:rsidRDefault="006527BA" w:rsidP="006527BA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42DA141E" wp14:editId="4342A2CF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93FE252" w14:textId="525C20EF" w:rsidR="006527BA" w:rsidRDefault="006527BA" w:rsidP="000D0D37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6527BA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5FD5E48A" w14:textId="77777777" w:rsidR="006527BA" w:rsidRPr="006527BA" w:rsidRDefault="006527BA" w:rsidP="006527BA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AAC0354" w14:textId="63E30CF9" w:rsidR="00A14387" w:rsidRPr="0092199A" w:rsidRDefault="00EC16BC" w:rsidP="000D0D37">
      <w:pPr>
        <w:snapToGrid w:val="0"/>
        <w:jc w:val="center"/>
        <w:rPr>
          <w:rFonts w:eastAsia="TimesNewRomanPS-BoldMT" w:cs="SimSun"/>
          <w:b/>
          <w:bCs/>
          <w:szCs w:val="28"/>
        </w:rPr>
      </w:pPr>
      <w:r w:rsidRPr="00EC16BC">
        <w:rPr>
          <w:rFonts w:eastAsia="TimesNewRomanPS-BoldMT" w:cs="SimSun"/>
          <w:b/>
          <w:bCs/>
          <w:szCs w:val="28"/>
        </w:rPr>
        <w:t>Program</w:t>
      </w:r>
      <w:r w:rsidR="000D0D37">
        <w:rPr>
          <w:rFonts w:eastAsia="TimesNewRomanPS-BoldMT" w:cs="SimSun"/>
          <w:b/>
          <w:bCs/>
          <w:szCs w:val="28"/>
        </w:rPr>
        <w:t xml:space="preserve">ming </w:t>
      </w:r>
      <w:r w:rsidRPr="00EC16BC">
        <w:rPr>
          <w:rFonts w:eastAsia="TimesNewRomanPS-BoldMT" w:cs="SimSun"/>
          <w:b/>
          <w:bCs/>
          <w:szCs w:val="28"/>
        </w:rPr>
        <w:t>in C Language</w:t>
      </w:r>
    </w:p>
    <w:p w14:paraId="140881D0" w14:textId="77777777" w:rsidR="00A14387" w:rsidRDefault="001C0942" w:rsidP="000D0D3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#1</w:t>
      </w:r>
    </w:p>
    <w:p w14:paraId="2568C94D" w14:textId="349CC786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175DF3">
        <w:rPr>
          <w:rFonts w:eastAsia="TimesNewRomanPS-BoldMT" w:cs="SimSun"/>
          <w:b/>
          <w:bCs/>
          <w:szCs w:val="28"/>
        </w:rPr>
        <w:t xml:space="preserve">  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4F346C">
        <w:rPr>
          <w:rFonts w:eastAsia="TimesNewRomanPS-BoldMT" w:cs="SimSun"/>
          <w:b/>
          <w:bCs/>
          <w:szCs w:val="28"/>
        </w:rPr>
        <w:t>6</w:t>
      </w:r>
      <w:r w:rsidR="00992874">
        <w:rPr>
          <w:rFonts w:eastAsia="TimesNewRomanPS-BoldMT" w:cs="SimSun"/>
          <w:b/>
          <w:bCs/>
          <w:szCs w:val="28"/>
        </w:rPr>
        <w:t>/</w:t>
      </w:r>
      <w:r w:rsidR="004F346C">
        <w:rPr>
          <w:rFonts w:eastAsia="TimesNewRomanPS-BoldMT" w:cs="SimSun"/>
          <w:b/>
          <w:bCs/>
          <w:szCs w:val="28"/>
        </w:rPr>
        <w:t>3</w:t>
      </w:r>
      <w:r w:rsidR="00992874">
        <w:rPr>
          <w:rFonts w:eastAsia="TimesNewRomanPS-BoldMT" w:cs="SimSun"/>
          <w:b/>
          <w:bCs/>
          <w:szCs w:val="28"/>
        </w:rPr>
        <w:t>/20</w:t>
      </w:r>
      <w:r w:rsidR="004F346C">
        <w:rPr>
          <w:rFonts w:eastAsia="TimesNewRomanPS-BoldMT" w:cs="SimSun"/>
          <w:b/>
          <w:bCs/>
          <w:szCs w:val="28"/>
        </w:rPr>
        <w:t>23</w:t>
      </w:r>
    </w:p>
    <w:p w14:paraId="3FFF666A" w14:textId="77777777" w:rsidR="00BB6AF8" w:rsidRDefault="00BB6AF8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408C95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0222BB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9F2C12C" w14:textId="52031765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or piazza platform</w:t>
      </w:r>
      <w:r w:rsidR="005D2A2E">
        <w:rPr>
          <w:rFonts w:eastAsia="TimesNewRomanPS-BoldMT" w:cs="SimSun"/>
          <w:b/>
          <w:bCs/>
          <w:sz w:val="24"/>
          <w:lang w:eastAsia="zh-CN"/>
        </w:rPr>
        <w:t>.</w:t>
      </w:r>
    </w:p>
    <w:p w14:paraId="50E9A4B4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E606090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42653F9E" w14:textId="77777777" w:rsidR="00BB6AF8" w:rsidRDefault="00BB6AF8" w:rsidP="006512B1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414658E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2CE75B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5867307" w14:textId="132E5583" w:rsidR="00BB6AF8" w:rsidRDefault="00A07D86" w:rsidP="007677A5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1. </w:t>
      </w:r>
      <w:r w:rsidR="00BD42FB">
        <w:rPr>
          <w:rFonts w:eastAsia="TimesNewRomanPS-BoldMT" w:cs="SimSun"/>
          <w:bCs/>
          <w:sz w:val="24"/>
          <w:lang w:eastAsia="zh-CN"/>
        </w:rPr>
        <w:t xml:space="preserve">Write a program to </w:t>
      </w:r>
      <w:r w:rsidR="00395B73">
        <w:rPr>
          <w:rFonts w:eastAsia="TimesNewRomanPS-BoldMT" w:cs="SimSun"/>
          <w:bCs/>
          <w:sz w:val="24"/>
          <w:lang w:eastAsia="zh-CN"/>
        </w:rPr>
        <w:t xml:space="preserve">read-in numbers (integer) </w:t>
      </w:r>
      <w:r w:rsidR="00386B62">
        <w:rPr>
          <w:rFonts w:eastAsia="TimesNewRomanPS-BoldMT" w:cs="SimSun"/>
          <w:bCs/>
          <w:sz w:val="24"/>
          <w:lang w:eastAsia="zh-CN"/>
        </w:rPr>
        <w:t>from keyboard and save them</w:t>
      </w:r>
      <w:r w:rsidR="00395B73">
        <w:rPr>
          <w:rFonts w:eastAsia="TimesNewRomanPS-BoldMT" w:cs="SimSun"/>
          <w:bCs/>
          <w:sz w:val="24"/>
          <w:lang w:eastAsia="zh-CN"/>
        </w:rPr>
        <w:t xml:space="preserve"> to an array, and then sort them</w:t>
      </w:r>
      <w:r w:rsidR="00A56C02">
        <w:rPr>
          <w:rFonts w:eastAsia="TimesNewRomanPS-BoldMT" w:cs="SimSun"/>
          <w:bCs/>
          <w:sz w:val="24"/>
          <w:lang w:eastAsia="zh-CN"/>
        </w:rPr>
        <w:t xml:space="preserve"> </w:t>
      </w:r>
      <w:r w:rsidR="00A2518F" w:rsidRPr="00A2518F">
        <w:rPr>
          <w:rFonts w:eastAsia="TimesNewRomanPS-BoldMT" w:cs="SimSun"/>
          <w:bCs/>
          <w:sz w:val="24"/>
          <w:lang w:eastAsia="zh-CN"/>
        </w:rPr>
        <w:t>ascendingly</w:t>
      </w:r>
      <w:r w:rsidR="00A2518F">
        <w:rPr>
          <w:rFonts w:eastAsia="TimesNewRomanPS-BoldMT" w:cs="SimSun"/>
          <w:bCs/>
          <w:sz w:val="24"/>
          <w:lang w:eastAsia="zh-CN"/>
        </w:rPr>
        <w:t xml:space="preserve"> </w:t>
      </w:r>
      <w:r w:rsidR="00BD42FB">
        <w:rPr>
          <w:rFonts w:eastAsia="TimesNewRomanPS-BoldMT" w:cs="SimSun"/>
          <w:bCs/>
          <w:sz w:val="24"/>
          <w:lang w:eastAsia="zh-CN"/>
        </w:rPr>
        <w:t>by bubble</w:t>
      </w:r>
      <w:r w:rsidR="00BC2106">
        <w:rPr>
          <w:rFonts w:eastAsia="TimesNewRomanPS-BoldMT" w:cs="SimSun"/>
          <w:bCs/>
          <w:sz w:val="24"/>
          <w:lang w:eastAsia="zh-CN"/>
        </w:rPr>
        <w:t xml:space="preserve"> </w:t>
      </w:r>
      <w:r w:rsidR="003A22C5">
        <w:rPr>
          <w:rFonts w:eastAsia="TimesNewRomanPS-BoldMT" w:cs="SimSun"/>
          <w:bCs/>
          <w:sz w:val="24"/>
          <w:lang w:eastAsia="zh-CN"/>
        </w:rPr>
        <w:t xml:space="preserve">sorting </w:t>
      </w:r>
      <w:r w:rsidR="00BC2106">
        <w:rPr>
          <w:rFonts w:eastAsia="TimesNewRomanPS-BoldMT" w:cs="SimSun"/>
          <w:bCs/>
          <w:sz w:val="24"/>
          <w:lang w:eastAsia="zh-CN"/>
        </w:rPr>
        <w:t>method</w:t>
      </w:r>
      <w:r w:rsidR="00597D12">
        <w:rPr>
          <w:rFonts w:eastAsia="TimesNewRomanPS-BoldMT" w:cs="SimSun"/>
          <w:bCs/>
          <w:sz w:val="24"/>
          <w:lang w:eastAsia="zh-CN"/>
        </w:rPr>
        <w:t xml:space="preserve">. After that, print </w:t>
      </w:r>
      <w:r w:rsidR="008114DE">
        <w:rPr>
          <w:rFonts w:eastAsia="TimesNewRomanPS-BoldMT" w:cs="SimSun"/>
          <w:bCs/>
          <w:sz w:val="24"/>
          <w:lang w:eastAsia="zh-CN"/>
        </w:rPr>
        <w:t xml:space="preserve">them </w:t>
      </w:r>
      <w:r w:rsidR="00597D12">
        <w:rPr>
          <w:rFonts w:eastAsia="TimesNewRomanPS-BoldMT" w:cs="SimSun"/>
          <w:bCs/>
          <w:sz w:val="24"/>
          <w:lang w:eastAsia="zh-CN"/>
        </w:rPr>
        <w:t>out</w:t>
      </w:r>
      <w:r w:rsidR="00FE2D03">
        <w:rPr>
          <w:rFonts w:eastAsia="TimesNewRomanPS-BoldMT" w:cs="SimSun"/>
          <w:bCs/>
          <w:sz w:val="24"/>
          <w:lang w:eastAsia="zh-CN"/>
        </w:rPr>
        <w:t xml:space="preserve">. </w:t>
      </w:r>
    </w:p>
    <w:p w14:paraId="11F797F5" w14:textId="77777777" w:rsidR="0003398E" w:rsidRDefault="0003398E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28D3F42" w14:textId="77777777" w:rsidR="0003398E" w:rsidRPr="003E2282" w:rsidRDefault="0003398E" w:rsidP="00A07D86">
      <w:pPr>
        <w:tabs>
          <w:tab w:val="left" w:pos="0"/>
          <w:tab w:val="left" w:pos="360"/>
        </w:tabs>
        <w:rPr>
          <w:i/>
          <w:sz w:val="23"/>
          <w:szCs w:val="23"/>
        </w:rPr>
      </w:pPr>
      <w:r w:rsidRPr="003E2282"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ab/>
        <w:t>Output</w:t>
      </w:r>
    </w:p>
    <w:p w14:paraId="5FC0BC16" w14:textId="77777777" w:rsidR="00C907C2" w:rsidRDefault="0003398E" w:rsidP="005834FD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 w:rsidR="00635D79">
        <w:rPr>
          <w:rFonts w:eastAsia="Times New Roman"/>
          <w:i/>
          <w:sz w:val="26"/>
          <w:szCs w:val="26"/>
        </w:rPr>
        <w:t xml:space="preserve"> a number of</w:t>
      </w:r>
      <w:r w:rsidR="00E158D6">
        <w:rPr>
          <w:rFonts w:eastAsia="Times New Roman"/>
          <w:i/>
          <w:sz w:val="26"/>
          <w:szCs w:val="26"/>
        </w:rPr>
        <w:t xml:space="preserve"> array’s size </w:t>
      </w:r>
      <w:r w:rsidR="003E2282">
        <w:rPr>
          <w:rFonts w:eastAsia="Times New Roman"/>
          <w:i/>
          <w:sz w:val="26"/>
          <w:szCs w:val="26"/>
        </w:rPr>
        <w:t xml:space="preserve">for </w:t>
      </w:r>
      <w:r w:rsidR="003E2282" w:rsidRPr="003E2282">
        <w:rPr>
          <w:rFonts w:eastAsia="Times New Roman"/>
          <w:i/>
          <w:sz w:val="26"/>
          <w:szCs w:val="26"/>
        </w:rPr>
        <w:t xml:space="preserve">a series of numbers </w:t>
      </w:r>
      <w:r w:rsidR="003E2282">
        <w:rPr>
          <w:rFonts w:eastAsia="Times New Roman"/>
          <w:i/>
          <w:sz w:val="26"/>
          <w:szCs w:val="26"/>
        </w:rPr>
        <w:t>saving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3E2282">
        <w:rPr>
          <w:rFonts w:eastAsia="Times New Roman"/>
          <w:i/>
          <w:sz w:val="26"/>
          <w:szCs w:val="26"/>
        </w:rPr>
        <w:t>5</w:t>
      </w:r>
    </w:p>
    <w:p w14:paraId="7FFC9485" w14:textId="77777777" w:rsidR="003E2282" w:rsidRDefault="003E2282" w:rsidP="005834FD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Enter </w:t>
      </w:r>
      <w:r w:rsidR="00281864" w:rsidRPr="003E2282">
        <w:rPr>
          <w:rFonts w:eastAsia="Times New Roman"/>
          <w:i/>
          <w:sz w:val="26"/>
          <w:szCs w:val="26"/>
        </w:rPr>
        <w:t>a series of numbers</w:t>
      </w:r>
      <w:r w:rsidR="00281864">
        <w:rPr>
          <w:rFonts w:eastAsia="Times New Roman"/>
          <w:i/>
          <w:sz w:val="26"/>
          <w:szCs w:val="26"/>
        </w:rPr>
        <w:t>: 5 6 2 7 1</w:t>
      </w:r>
    </w:p>
    <w:p w14:paraId="17DAAE2D" w14:textId="77777777" w:rsidR="00281864" w:rsidRDefault="00281864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3B58B191" w14:textId="77777777" w:rsidR="00281864" w:rsidRDefault="00281864" w:rsidP="005834FD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After sorting, </w:t>
      </w:r>
      <w:r w:rsidR="00A72837">
        <w:rPr>
          <w:rFonts w:eastAsia="Times New Roman"/>
          <w:i/>
          <w:sz w:val="26"/>
          <w:szCs w:val="26"/>
        </w:rPr>
        <w:t>output sequence: 1 2 5 6 7</w:t>
      </w:r>
    </w:p>
    <w:p w14:paraId="36FA7684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#include</w:t>
      </w: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 xml:space="preserve"> </w:t>
      </w:r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</w:t>
      </w:r>
      <w:proofErr w:type="spellStart"/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stdio.h</w:t>
      </w:r>
      <w:proofErr w:type="spellEnd"/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&gt;</w:t>
      </w:r>
    </w:p>
    <w:p w14:paraId="41A168A4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68382861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void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buble_</w:t>
      </w:r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sort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</w:t>
      </w:r>
      <w:proofErr w:type="spellEnd"/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[]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){</w:t>
      </w:r>
    </w:p>
    <w:p w14:paraId="4D71F20C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C104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(</w:t>
      </w: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FC1045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;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&lt;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-</w:t>
      </w:r>
      <w:r w:rsidRPr="00FC1045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;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</w:t>
      </w:r>
      <w:proofErr w:type="gramStart"/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){</w:t>
      </w:r>
      <w:proofErr w:type="gramEnd"/>
    </w:p>
    <w:p w14:paraId="275F83E9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FC104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(</w:t>
      </w: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FC1045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;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&lt;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-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-</w:t>
      </w:r>
      <w:r w:rsidRPr="00FC1045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; </w:t>
      </w:r>
      <w:proofErr w:type="spellStart"/>
      <w:proofErr w:type="gram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++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){</w:t>
      </w:r>
      <w:proofErr w:type="gramEnd"/>
    </w:p>
    <w:p w14:paraId="16545B69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FC104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(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&gt;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</w:t>
      </w:r>
      <w:r w:rsidRPr="00FC1045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proofErr w:type="gramStart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]){</w:t>
      </w:r>
      <w:proofErr w:type="gramEnd"/>
    </w:p>
    <w:p w14:paraId="3D4395D9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FR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proofErr w:type="spellStart"/>
      <w:proofErr w:type="gramStart"/>
      <w:r w:rsidRPr="00FC1045">
        <w:rPr>
          <w:rFonts w:ascii="Consolas" w:eastAsia="Times New Roman" w:hAnsi="Consolas"/>
          <w:color w:val="569CD6"/>
          <w:sz w:val="21"/>
          <w:szCs w:val="21"/>
          <w:lang w:val="fr-FR" w:eastAsia="en-AE"/>
        </w:rPr>
        <w:t>int</w:t>
      </w:r>
      <w:proofErr w:type="spellEnd"/>
      <w:proofErr w:type="gramEnd"/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temp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 </w:t>
      </w:r>
      <w:r w:rsidRPr="00FC1045">
        <w:rPr>
          <w:rFonts w:ascii="Consolas" w:eastAsia="Times New Roman" w:hAnsi="Consolas"/>
          <w:color w:val="D4D4D4"/>
          <w:sz w:val="21"/>
          <w:szCs w:val="21"/>
          <w:lang w:val="fr-FR" w:eastAsia="en-AE"/>
        </w:rPr>
        <w:t>=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arr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[</w:t>
      </w:r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j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];</w:t>
      </w:r>
    </w:p>
    <w:p w14:paraId="64D88357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FR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                </w:t>
      </w:r>
      <w:proofErr w:type="spellStart"/>
      <w:proofErr w:type="gramStart"/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arr</w:t>
      </w:r>
      <w:proofErr w:type="spellEnd"/>
      <w:proofErr w:type="gramEnd"/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[</w:t>
      </w:r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j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] </w:t>
      </w:r>
      <w:r w:rsidRPr="00FC1045">
        <w:rPr>
          <w:rFonts w:ascii="Consolas" w:eastAsia="Times New Roman" w:hAnsi="Consolas"/>
          <w:color w:val="D4D4D4"/>
          <w:sz w:val="21"/>
          <w:szCs w:val="21"/>
          <w:lang w:val="fr-FR" w:eastAsia="en-AE"/>
        </w:rPr>
        <w:t>=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arr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[</w:t>
      </w:r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fr-FR" w:eastAsia="en-AE"/>
        </w:rPr>
        <w:t>+</w:t>
      </w:r>
      <w:r w:rsidRPr="00FC1045">
        <w:rPr>
          <w:rFonts w:ascii="Consolas" w:eastAsia="Times New Roman" w:hAnsi="Consolas"/>
          <w:color w:val="B5CEA8"/>
          <w:sz w:val="21"/>
          <w:szCs w:val="21"/>
          <w:lang w:val="fr-FR" w:eastAsia="en-AE"/>
        </w:rPr>
        <w:t>1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];</w:t>
      </w:r>
    </w:p>
    <w:p w14:paraId="613394D1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FR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                </w:t>
      </w:r>
      <w:proofErr w:type="spellStart"/>
      <w:proofErr w:type="gramStart"/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arr</w:t>
      </w:r>
      <w:proofErr w:type="spellEnd"/>
      <w:proofErr w:type="gramEnd"/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[</w:t>
      </w:r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fr-FR" w:eastAsia="en-AE"/>
        </w:rPr>
        <w:t>+</w:t>
      </w:r>
      <w:r w:rsidRPr="00FC1045">
        <w:rPr>
          <w:rFonts w:ascii="Consolas" w:eastAsia="Times New Roman" w:hAnsi="Consolas"/>
          <w:color w:val="B5CEA8"/>
          <w:sz w:val="21"/>
          <w:szCs w:val="21"/>
          <w:lang w:val="fr-FR" w:eastAsia="en-AE"/>
        </w:rPr>
        <w:t>1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] </w:t>
      </w:r>
      <w:r w:rsidRPr="00FC1045">
        <w:rPr>
          <w:rFonts w:ascii="Consolas" w:eastAsia="Times New Roman" w:hAnsi="Consolas"/>
          <w:color w:val="D4D4D4"/>
          <w:sz w:val="21"/>
          <w:szCs w:val="21"/>
          <w:lang w:val="fr-FR" w:eastAsia="en-AE"/>
        </w:rPr>
        <w:t>=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temp</w:t>
      </w: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;</w:t>
      </w:r>
    </w:p>
    <w:p w14:paraId="12E10B91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            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}</w:t>
      </w:r>
    </w:p>
    <w:p w14:paraId="5E8573E5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        }</w:t>
      </w:r>
    </w:p>
    <w:p w14:paraId="40BBF733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    }</w:t>
      </w:r>
    </w:p>
    <w:p w14:paraId="060745A9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}</w:t>
      </w:r>
    </w:p>
    <w:p w14:paraId="6008079C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2F18D3C0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main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){</w:t>
      </w:r>
    </w:p>
    <w:p w14:paraId="66802BB0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array_</w:t>
      </w:r>
      <w:proofErr w:type="gram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size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;</w:t>
      </w:r>
      <w:proofErr w:type="gramEnd"/>
    </w:p>
    <w:p w14:paraId="5E18EEF4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proofErr w:type="spellStart"/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printf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 number of array size for a series of numbers saving: "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);</w:t>
      </w:r>
    </w:p>
    <w:p w14:paraId="7D93F5AE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</w:t>
      </w:r>
      <w:proofErr w:type="spellStart"/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scanf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%d</w:t>
      </w:r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&amp;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array_size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);</w:t>
      </w:r>
    </w:p>
    <w:p w14:paraId="30451BC2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input_num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array_size</w:t>
      </w:r>
      <w:proofErr w:type="spellEnd"/>
      <w:proofErr w:type="gramStart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];</w:t>
      </w:r>
      <w:proofErr w:type="gramEnd"/>
    </w:p>
    <w:p w14:paraId="6646AB94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proofErr w:type="spellStart"/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printf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 series of numbers: "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);</w:t>
      </w:r>
    </w:p>
    <w:p w14:paraId="40313F42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C104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(</w:t>
      </w: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FC1045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;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&lt;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array_size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; </w:t>
      </w:r>
      <w:proofErr w:type="spellStart"/>
      <w:proofErr w:type="gram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++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){</w:t>
      </w:r>
      <w:proofErr w:type="gramEnd"/>
    </w:p>
    <w:p w14:paraId="3C548F6F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proofErr w:type="spellStart"/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scanf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%d</w:t>
      </w:r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&amp;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input_num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]);</w:t>
      </w:r>
    </w:p>
    <w:p w14:paraId="130F619B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    }</w:t>
      </w:r>
    </w:p>
    <w:p w14:paraId="50202756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7C91F8A3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proofErr w:type="spell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buble_</w:t>
      </w:r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sort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proofErr w:type="gramEnd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input_num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array_size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);</w:t>
      </w:r>
    </w:p>
    <w:p w14:paraId="06FC82B9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proofErr w:type="spellStart"/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printf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"After sorting, output sequence: "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);</w:t>
      </w:r>
    </w:p>
    <w:p w14:paraId="202FB047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C104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(</w:t>
      </w:r>
      <w:r w:rsidRPr="00FC104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int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FC1045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; 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&lt;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array_size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; </w:t>
      </w:r>
      <w:proofErr w:type="spellStart"/>
      <w:proofErr w:type="gram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++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){</w:t>
      </w:r>
      <w:proofErr w:type="gramEnd"/>
    </w:p>
    <w:p w14:paraId="608A48B1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proofErr w:type="spellStart"/>
      <w:proofErr w:type="gramStart"/>
      <w:r w:rsidRPr="00FC104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printf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%d</w:t>
      </w:r>
      <w:r w:rsidRPr="00FC1045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"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proofErr w:type="spellStart"/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input_num</w:t>
      </w:r>
      <w:proofErr w:type="spellEnd"/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r w:rsidRPr="00FC104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]);</w:t>
      </w:r>
    </w:p>
    <w:p w14:paraId="34139148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    }</w:t>
      </w:r>
    </w:p>
    <w:p w14:paraId="6DB94EF8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79177BCC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C104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FC1045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;</w:t>
      </w:r>
      <w:proofErr w:type="gramEnd"/>
    </w:p>
    <w:p w14:paraId="14F53D1E" w14:textId="77777777" w:rsidR="00FC1045" w:rsidRPr="00FC1045" w:rsidRDefault="00FC1045" w:rsidP="00FC10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C104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}</w:t>
      </w:r>
    </w:p>
    <w:p w14:paraId="54A0CA83" w14:textId="77777777" w:rsidR="00C719C8" w:rsidRPr="00FC1045" w:rsidRDefault="00C719C8" w:rsidP="005834FD">
      <w:pPr>
        <w:spacing w:line="305" w:lineRule="atLeast"/>
        <w:rPr>
          <w:rFonts w:eastAsia="Times New Roman"/>
          <w:i/>
          <w:sz w:val="26"/>
          <w:szCs w:val="26"/>
          <w:lang w:val="en-AE"/>
        </w:rPr>
      </w:pPr>
    </w:p>
    <w:p w14:paraId="3785DE54" w14:textId="77777777" w:rsidR="00C07478" w:rsidRDefault="00C07478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5AF1515" w14:textId="7EB98EC9" w:rsidR="00C719C8" w:rsidRDefault="00C719C8" w:rsidP="00E65E74">
      <w:pPr>
        <w:tabs>
          <w:tab w:val="left" w:pos="360"/>
        </w:tabs>
        <w:ind w:left="180" w:hanging="180"/>
        <w:rPr>
          <w:rFonts w:eastAsia="TimesNewRomanPS-BoldMT" w:cs="SimSun"/>
          <w:bCs/>
          <w:sz w:val="24"/>
          <w:lang w:eastAsia="zh-CN"/>
        </w:rPr>
      </w:pPr>
      <w:r w:rsidRPr="00C07478">
        <w:rPr>
          <w:rFonts w:eastAsia="TimesNewRomanPS-BoldMT" w:cs="SimSun"/>
          <w:bCs/>
          <w:sz w:val="24"/>
          <w:lang w:eastAsia="zh-CN"/>
        </w:rPr>
        <w:t xml:space="preserve">2. </w:t>
      </w:r>
      <w:r w:rsidR="000E2558">
        <w:rPr>
          <w:rFonts w:eastAsia="TimesNewRomanPS-BoldMT" w:cs="SimSun"/>
          <w:bCs/>
          <w:sz w:val="24"/>
          <w:lang w:eastAsia="zh-CN"/>
        </w:rPr>
        <w:t xml:space="preserve">It is similar </w:t>
      </w:r>
      <w:r w:rsidR="007B6CFB">
        <w:rPr>
          <w:rFonts w:eastAsia="TimesNewRomanPS-BoldMT" w:cs="SimSun"/>
          <w:bCs/>
          <w:sz w:val="24"/>
          <w:lang w:eastAsia="zh-CN"/>
        </w:rPr>
        <w:t>to</w:t>
      </w:r>
      <w:r w:rsidR="000E2558">
        <w:rPr>
          <w:rFonts w:eastAsia="TimesNewRomanPS-BoldMT" w:cs="SimSun"/>
          <w:bCs/>
          <w:sz w:val="24"/>
          <w:lang w:eastAsia="zh-CN"/>
        </w:rPr>
        <w:t xml:space="preserve"> </w:t>
      </w:r>
      <w:r w:rsidR="00C24FA7">
        <w:rPr>
          <w:rFonts w:eastAsia="TimesNewRomanPS-BoldMT" w:cs="SimSun"/>
          <w:bCs/>
          <w:sz w:val="24"/>
          <w:lang w:eastAsia="zh-CN"/>
        </w:rPr>
        <w:t xml:space="preserve">the </w:t>
      </w:r>
      <w:r w:rsidR="000E2558">
        <w:rPr>
          <w:rFonts w:eastAsia="TimesNewRomanPS-BoldMT" w:cs="SimSun"/>
          <w:bCs/>
          <w:sz w:val="24"/>
          <w:lang w:eastAsia="zh-CN"/>
        </w:rPr>
        <w:t>above qu</w:t>
      </w:r>
      <w:r w:rsidR="00716F30">
        <w:rPr>
          <w:rFonts w:eastAsia="TimesNewRomanPS-BoldMT" w:cs="SimSun"/>
          <w:bCs/>
          <w:sz w:val="24"/>
          <w:lang w:eastAsia="zh-CN"/>
        </w:rPr>
        <w:t>estion</w:t>
      </w:r>
      <w:r w:rsidR="001D1592">
        <w:rPr>
          <w:rFonts w:eastAsia="TimesNewRomanPS-BoldMT" w:cs="SimSun"/>
          <w:bCs/>
          <w:sz w:val="24"/>
          <w:lang w:eastAsia="zh-CN"/>
        </w:rPr>
        <w:t xml:space="preserve">, and </w:t>
      </w:r>
      <w:r w:rsidR="000E2558">
        <w:rPr>
          <w:rFonts w:eastAsia="TimesNewRomanPS-BoldMT" w:cs="SimSun"/>
          <w:bCs/>
          <w:sz w:val="24"/>
          <w:lang w:eastAsia="zh-CN"/>
        </w:rPr>
        <w:t xml:space="preserve">just print </w:t>
      </w:r>
      <w:r w:rsidR="007D2A62" w:rsidRPr="00A2518F">
        <w:rPr>
          <w:rFonts w:eastAsia="TimesNewRomanPS-BoldMT" w:cs="SimSun"/>
          <w:bCs/>
          <w:sz w:val="24"/>
          <w:lang w:eastAsia="zh-CN"/>
        </w:rPr>
        <w:t>ascendingly</w:t>
      </w:r>
      <w:r w:rsidR="007D2A62">
        <w:rPr>
          <w:rFonts w:eastAsia="TimesNewRomanPS-BoldMT" w:cs="SimSun"/>
          <w:bCs/>
          <w:sz w:val="24"/>
          <w:lang w:eastAsia="zh-CN"/>
        </w:rPr>
        <w:t xml:space="preserve"> </w:t>
      </w:r>
      <w:r w:rsidR="000E2558">
        <w:rPr>
          <w:rFonts w:eastAsia="TimesNewRomanPS-BoldMT" w:cs="SimSun"/>
          <w:bCs/>
          <w:sz w:val="24"/>
          <w:lang w:eastAsia="zh-CN"/>
        </w:rPr>
        <w:t>sorted odd number</w:t>
      </w:r>
      <w:r w:rsidR="00716F30">
        <w:rPr>
          <w:rFonts w:eastAsia="TimesNewRomanPS-BoldMT" w:cs="SimSun"/>
          <w:bCs/>
          <w:sz w:val="24"/>
          <w:lang w:eastAsia="zh-CN"/>
        </w:rPr>
        <w:t>s</w:t>
      </w:r>
      <w:r w:rsidR="000E2558">
        <w:rPr>
          <w:rFonts w:eastAsia="TimesNewRomanPS-BoldMT" w:cs="SimSun"/>
          <w:bCs/>
          <w:sz w:val="24"/>
          <w:lang w:eastAsia="zh-CN"/>
        </w:rPr>
        <w:t xml:space="preserve"> first and followed by sorted even numbers</w:t>
      </w:r>
      <w:r w:rsidR="00AC7019">
        <w:rPr>
          <w:rFonts w:eastAsia="TimesNewRomanPS-BoldMT" w:cs="SimSun"/>
          <w:bCs/>
          <w:sz w:val="24"/>
          <w:lang w:eastAsia="zh-CN"/>
        </w:rPr>
        <w:t xml:space="preserve">. </w:t>
      </w:r>
      <w:r w:rsidR="000E255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8C894EE" w14:textId="77777777" w:rsidR="00AB72A4" w:rsidRDefault="00574830" w:rsidP="0057483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</w:p>
    <w:p w14:paraId="5206412E" w14:textId="77777777" w:rsidR="00574830" w:rsidRPr="003E2282" w:rsidRDefault="00AB72A4" w:rsidP="00574830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574830"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54FF6FEE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a number of array’s size for </w:t>
      </w:r>
      <w:r w:rsidRPr="003E2282">
        <w:rPr>
          <w:rFonts w:eastAsia="Times New Roman"/>
          <w:i/>
          <w:sz w:val="26"/>
          <w:szCs w:val="26"/>
        </w:rPr>
        <w:t xml:space="preserve">a series of numbers </w:t>
      </w:r>
      <w:r>
        <w:rPr>
          <w:rFonts w:eastAsia="Times New Roman"/>
          <w:i/>
          <w:sz w:val="26"/>
          <w:szCs w:val="26"/>
        </w:rPr>
        <w:t>saving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5</w:t>
      </w:r>
    </w:p>
    <w:p w14:paraId="6675DEB7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Enter </w:t>
      </w:r>
      <w:r w:rsidRPr="003E2282">
        <w:rPr>
          <w:rFonts w:eastAsia="Times New Roman"/>
          <w:i/>
          <w:sz w:val="26"/>
          <w:szCs w:val="26"/>
        </w:rPr>
        <w:t>a series of numbers</w:t>
      </w:r>
      <w:r>
        <w:rPr>
          <w:rFonts w:eastAsia="Times New Roman"/>
          <w:i/>
          <w:sz w:val="26"/>
          <w:szCs w:val="26"/>
        </w:rPr>
        <w:t>: 5 6 2 7 1</w:t>
      </w:r>
    </w:p>
    <w:p w14:paraId="52EE09D7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10FC6482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After sorting, output sequence: 1 </w:t>
      </w:r>
      <w:r w:rsidR="00FB6BFE">
        <w:rPr>
          <w:rFonts w:eastAsia="Times New Roman"/>
          <w:i/>
          <w:sz w:val="26"/>
          <w:szCs w:val="26"/>
        </w:rPr>
        <w:t xml:space="preserve">5 7 </w:t>
      </w:r>
      <w:r>
        <w:rPr>
          <w:rFonts w:eastAsia="Times New Roman"/>
          <w:i/>
          <w:sz w:val="26"/>
          <w:szCs w:val="26"/>
        </w:rPr>
        <w:t xml:space="preserve">2 6 </w:t>
      </w:r>
    </w:p>
    <w:p w14:paraId="446EAED0" w14:textId="77777777" w:rsidR="00BA03E7" w:rsidRPr="00BA03E7" w:rsidRDefault="00BA03E7" w:rsidP="00BA03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</w:pP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#include </w:t>
      </w:r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&lt;</w:t>
      </w:r>
      <w:proofErr w:type="spellStart"/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stdio.h</w:t>
      </w:r>
      <w:proofErr w:type="spellEnd"/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&gt;</w:t>
      </w:r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br/>
      </w:r>
      <w:r w:rsidRPr="00BA03E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AE" w:eastAsia="en-AE"/>
        </w:rPr>
        <w:t>// question 1</w:t>
      </w:r>
      <w:r w:rsidRPr="00BA03E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AE" w:eastAsia="en-AE"/>
        </w:rPr>
        <w:br/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void </w:t>
      </w:r>
      <w:proofErr w:type="spellStart"/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buble_sort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[],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n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for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=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0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&lt;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n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-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1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++){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for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j=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0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; j&lt;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n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-i-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1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j++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if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[j]&gt;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[j+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1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    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temp = 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[j];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        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[j] = 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[j+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1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        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[j+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1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 = temp;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    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AE" w:eastAsia="en-AE"/>
        </w:rPr>
        <w:t>// printing the odd numbers</w:t>
      </w:r>
      <w:r w:rsidRPr="00BA03E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for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=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0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&lt;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n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++){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if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]%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 xml:space="preserve">2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== 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1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    </w:t>
      </w:r>
      <w:proofErr w:type="spellStart"/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printf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"%d "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, 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]);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AE" w:eastAsia="en-AE"/>
        </w:rPr>
        <w:t>// printing the even numbers</w:t>
      </w:r>
      <w:r w:rsidRPr="00BA03E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for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=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0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&lt;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n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++){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if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]%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 xml:space="preserve">2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== 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0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    </w:t>
      </w:r>
      <w:proofErr w:type="spellStart"/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printf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"%d "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, </w:t>
      </w:r>
      <w:proofErr w:type="spellStart"/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]);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lastRenderedPageBreak/>
        <w:br/>
        <w:t>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main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array_size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array_size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proofErr w:type="spellStart"/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printf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"Enter a number of array size for a series of numbers saving: "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);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proofErr w:type="spellStart"/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scanf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"%d"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, &amp;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array_size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);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proofErr w:type="spellStart"/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printf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"Enter a series of numbers: "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);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for 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int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=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0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&lt;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array_size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;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++){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    </w:t>
      </w:r>
      <w:proofErr w:type="spellStart"/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scanf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r w:rsidRPr="00BA03E7">
        <w:rPr>
          <w:rFonts w:ascii="Courier New" w:eastAsia="Times New Roman" w:hAnsi="Courier New" w:cs="Courier New"/>
          <w:color w:val="89CA78"/>
          <w:sz w:val="20"/>
          <w:szCs w:val="20"/>
          <w:lang w:val="en-AE" w:eastAsia="en-AE"/>
        </w:rPr>
        <w:t>"%d"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, &amp;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[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i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]);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}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proofErr w:type="spellStart"/>
      <w:r w:rsidRPr="00BA03E7">
        <w:rPr>
          <w:rFonts w:ascii="Courier New" w:eastAsia="Times New Roman" w:hAnsi="Courier New" w:cs="Courier New"/>
          <w:color w:val="61AFEF"/>
          <w:sz w:val="20"/>
          <w:szCs w:val="20"/>
          <w:lang w:val="en-AE" w:eastAsia="en-AE"/>
        </w:rPr>
        <w:t>buble_sort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(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arr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 xml:space="preserve">, </w:t>
      </w:r>
      <w:proofErr w:type="spellStart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array_size</w:t>
      </w:r>
      <w:proofErr w:type="spellEnd"/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);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 xml:space="preserve">    </w:t>
      </w:r>
      <w:r w:rsidRPr="00BA03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AE" w:eastAsia="en-AE"/>
        </w:rPr>
        <w:t xml:space="preserve">return </w:t>
      </w:r>
      <w:r w:rsidRPr="00BA03E7">
        <w:rPr>
          <w:rFonts w:ascii="Courier New" w:eastAsia="Times New Roman" w:hAnsi="Courier New" w:cs="Courier New"/>
          <w:color w:val="D19A66"/>
          <w:sz w:val="20"/>
          <w:szCs w:val="20"/>
          <w:lang w:val="en-AE" w:eastAsia="en-AE"/>
        </w:rPr>
        <w:t>0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t>;</w:t>
      </w:r>
      <w:r w:rsidRPr="00BA03E7">
        <w:rPr>
          <w:rFonts w:ascii="Courier New" w:eastAsia="Times New Roman" w:hAnsi="Courier New" w:cs="Courier New"/>
          <w:color w:val="BBBBBB"/>
          <w:sz w:val="20"/>
          <w:szCs w:val="20"/>
          <w:lang w:val="en-AE" w:eastAsia="en-AE"/>
        </w:rPr>
        <w:br/>
        <w:t>}</w:t>
      </w:r>
    </w:p>
    <w:p w14:paraId="723189DB" w14:textId="77777777" w:rsidR="00ED76C4" w:rsidRPr="00BA03E7" w:rsidRDefault="00ED76C4" w:rsidP="00574830">
      <w:pPr>
        <w:spacing w:line="305" w:lineRule="atLeast"/>
        <w:rPr>
          <w:rFonts w:eastAsia="Times New Roman"/>
          <w:i/>
          <w:sz w:val="26"/>
          <w:szCs w:val="26"/>
          <w:lang w:val="en-AE"/>
        </w:rPr>
      </w:pPr>
    </w:p>
    <w:p w14:paraId="3DA89C2E" w14:textId="77777777" w:rsidR="003A7E70" w:rsidRDefault="003A7E70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087C5918" w14:textId="77777777" w:rsidR="006A49E6" w:rsidRDefault="006A49E6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572B308" w14:textId="774FBDCF" w:rsidR="00574830" w:rsidRDefault="006A49E6" w:rsidP="003B384E">
      <w:pPr>
        <w:tabs>
          <w:tab w:val="left" w:pos="18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3. </w:t>
      </w:r>
      <w:r w:rsidR="00D432FD">
        <w:rPr>
          <w:rFonts w:eastAsia="TimesNewRomanPS-BoldMT" w:cs="SimSun"/>
          <w:bCs/>
          <w:sz w:val="24"/>
          <w:lang w:eastAsia="zh-CN"/>
        </w:rPr>
        <w:t xml:space="preserve">If there is </w:t>
      </w:r>
      <w:r w:rsidR="00747DCD">
        <w:rPr>
          <w:rFonts w:eastAsia="TimesNewRomanPS-BoldMT" w:cs="SimSun"/>
          <w:bCs/>
          <w:sz w:val="24"/>
          <w:lang w:eastAsia="zh-CN"/>
        </w:rPr>
        <w:t xml:space="preserve">a pancake and taking one cut, it will become 2 pieces. </w:t>
      </w:r>
      <w:r w:rsidR="00CB671D">
        <w:rPr>
          <w:rFonts w:eastAsia="TimesNewRomanPS-BoldMT" w:cs="SimSun"/>
          <w:bCs/>
          <w:sz w:val="24"/>
          <w:lang w:eastAsia="zh-CN"/>
        </w:rPr>
        <w:t xml:space="preserve">Of course, taking two cuts will create 4 pieces. </w:t>
      </w:r>
      <w:r w:rsidR="00541713">
        <w:rPr>
          <w:rFonts w:eastAsia="TimesNewRomanPS-BoldMT" w:cs="SimSun"/>
          <w:bCs/>
          <w:sz w:val="24"/>
          <w:lang w:eastAsia="zh-CN"/>
        </w:rPr>
        <w:t>Write a program to calculate how many pieces can be gotten if taking n cuts</w:t>
      </w:r>
      <w:r w:rsidR="00540A31">
        <w:rPr>
          <w:rFonts w:eastAsia="TimesNewRomanPS-BoldMT" w:cs="SimSun"/>
          <w:bCs/>
          <w:sz w:val="24"/>
          <w:lang w:eastAsia="zh-CN"/>
        </w:rPr>
        <w:t xml:space="preserve">. </w:t>
      </w:r>
      <w:r w:rsidR="00541713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3C4AEE0F" w14:textId="77777777" w:rsidR="000C5D36" w:rsidRDefault="000C5D36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19B791D" w14:textId="77777777" w:rsidR="003A404B" w:rsidRPr="003E2282" w:rsidRDefault="003A404B" w:rsidP="003A404B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0C5D36">
        <w:rPr>
          <w:rFonts w:eastAsia="TimesNewRomanPS-BoldMT" w:cs="SimSun"/>
          <w:bCs/>
          <w:sz w:val="24"/>
          <w:lang w:eastAsia="zh-CN"/>
        </w:rPr>
        <w:t xml:space="preserve">      </w:t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648201D5" w14:textId="77777777" w:rsidR="003A404B" w:rsidRDefault="003A404B" w:rsidP="003A404B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</w:t>
      </w:r>
      <w:r w:rsidR="009E50A6">
        <w:rPr>
          <w:rFonts w:eastAsia="Times New Roman"/>
          <w:i/>
          <w:sz w:val="26"/>
          <w:szCs w:val="26"/>
        </w:rPr>
        <w:t>how many cuts you want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9E50A6">
        <w:rPr>
          <w:rFonts w:eastAsia="Times New Roman"/>
          <w:i/>
          <w:sz w:val="26"/>
          <w:szCs w:val="26"/>
        </w:rPr>
        <w:t>2</w:t>
      </w:r>
    </w:p>
    <w:p w14:paraId="6A8D4056" w14:textId="77777777" w:rsidR="003A404B" w:rsidRDefault="003A404B" w:rsidP="003A404B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FA89835" w14:textId="799A4246" w:rsidR="0078668B" w:rsidRDefault="003A404B" w:rsidP="00E94755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="009E50A6">
        <w:rPr>
          <w:rFonts w:eastAsia="Times New Roman"/>
          <w:i/>
          <w:sz w:val="26"/>
          <w:szCs w:val="26"/>
        </w:rPr>
        <w:t xml:space="preserve">Pieces will be: </w:t>
      </w:r>
      <w:proofErr w:type="gramStart"/>
      <w:r w:rsidR="009E50A6">
        <w:rPr>
          <w:rFonts w:eastAsia="Times New Roman"/>
          <w:i/>
          <w:sz w:val="26"/>
          <w:szCs w:val="26"/>
        </w:rPr>
        <w:t>4</w:t>
      </w:r>
      <w:proofErr w:type="gramEnd"/>
      <w:r w:rsidR="009E50A6">
        <w:rPr>
          <w:rFonts w:eastAsia="Times New Roman"/>
          <w:i/>
          <w:sz w:val="26"/>
          <w:szCs w:val="26"/>
        </w:rPr>
        <w:t xml:space="preserve"> </w:t>
      </w:r>
      <w:r>
        <w:rPr>
          <w:rFonts w:eastAsia="Times New Roman"/>
          <w:i/>
          <w:sz w:val="26"/>
          <w:szCs w:val="26"/>
        </w:rPr>
        <w:t xml:space="preserve"> </w:t>
      </w:r>
    </w:p>
    <w:p w14:paraId="71E3F8E6" w14:textId="77777777" w:rsidR="00E30C11" w:rsidRPr="003E2282" w:rsidRDefault="00E30C11" w:rsidP="00E30C11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 New Roman"/>
          <w:i/>
          <w:sz w:val="26"/>
          <w:szCs w:val="26"/>
        </w:rPr>
        <w:tab/>
      </w:r>
      <w:r>
        <w:rPr>
          <w:rFonts w:eastAsia="TimesNewRomanPS-BoldMT" w:cs="SimSun"/>
          <w:bCs/>
          <w:sz w:val="24"/>
          <w:lang w:eastAsia="zh-CN"/>
        </w:rPr>
        <w:t xml:space="preserve">      </w:t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51D092FA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how many cuts you want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3</w:t>
      </w:r>
    </w:p>
    <w:p w14:paraId="49A371BD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1E4F2F3D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Pieces will be: 7  </w:t>
      </w:r>
    </w:p>
    <w:p w14:paraId="19887144" w14:textId="77777777" w:rsidR="00E94755" w:rsidRDefault="00E94755" w:rsidP="00E94755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</w:t>
      </w:r>
      <w:proofErr w:type="spellStart"/>
      <w:r>
        <w:rPr>
          <w:color w:val="89CA78"/>
        </w:rPr>
        <w:t>stdio.h</w:t>
      </w:r>
      <w:proofErr w:type="spellEnd"/>
      <w:r>
        <w:rPr>
          <w:color w:val="89CA78"/>
        </w:rPr>
        <w:t>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61AFEF"/>
        </w:rPr>
        <w:t>calculatePieces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n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 xml:space="preserve">2 </w:t>
      </w:r>
      <w:r>
        <w:rPr>
          <w:color w:val="BBBBBB"/>
        </w:rPr>
        <w:t xml:space="preserve">* </w:t>
      </w:r>
      <w:proofErr w:type="spellStart"/>
      <w:r>
        <w:rPr>
          <w:color w:val="61AFEF"/>
        </w:rPr>
        <w:t>calculatePieces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n </w:t>
      </w:r>
      <w:r>
        <w:rPr>
          <w:color w:val="BBBBBB"/>
        </w:rPr>
        <w:t xml:space="preserve">- 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n;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"Enter how many cuts you want: "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scanf</w:t>
      </w:r>
      <w:proofErr w:type="spellEnd"/>
      <w:r>
        <w:rPr>
          <w:color w:val="BBBBBB"/>
        </w:rPr>
        <w:t>(</w:t>
      </w:r>
      <w:r>
        <w:rPr>
          <w:color w:val="89CA78"/>
        </w:rPr>
        <w:t>"%d"</w:t>
      </w:r>
      <w:r>
        <w:rPr>
          <w:color w:val="BBBBBB"/>
        </w:rPr>
        <w:t>, &amp;n);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numPieces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calculatePieces</w:t>
      </w:r>
      <w:proofErr w:type="spellEnd"/>
      <w:r>
        <w:rPr>
          <w:color w:val="BBBBBB"/>
        </w:rPr>
        <w:t>(n);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"Pieces will be:  %d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numPieces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14:paraId="5ED3E6E3" w14:textId="77777777" w:rsidR="005340C6" w:rsidRPr="00E94755" w:rsidRDefault="005340C6" w:rsidP="005340C6">
      <w:pPr>
        <w:spacing w:line="305" w:lineRule="atLeast"/>
        <w:rPr>
          <w:rFonts w:eastAsia="Times New Roman"/>
          <w:i/>
          <w:sz w:val="26"/>
          <w:szCs w:val="26"/>
          <w:lang w:val="en-AE"/>
        </w:rPr>
      </w:pPr>
    </w:p>
    <w:p w14:paraId="024D875B" w14:textId="77777777" w:rsidR="005340C6" w:rsidRDefault="005340C6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5340C6">
        <w:rPr>
          <w:rFonts w:eastAsia="TimesNewRomanPS-BoldMT" w:cs="SimSun"/>
          <w:bCs/>
          <w:sz w:val="24"/>
          <w:lang w:eastAsia="zh-CN"/>
        </w:rPr>
        <w:lastRenderedPageBreak/>
        <w:t xml:space="preserve">4. </w:t>
      </w:r>
      <w:r w:rsidR="009A2740">
        <w:rPr>
          <w:rFonts w:eastAsia="TimesNewRomanPS-BoldMT" w:cs="SimSun"/>
          <w:bCs/>
          <w:sz w:val="24"/>
          <w:lang w:eastAsia="zh-CN"/>
        </w:rPr>
        <w:t xml:space="preserve">Write a program to calculate how many </w:t>
      </w:r>
      <w:r w:rsidR="009A2740" w:rsidRPr="006D48F9">
        <w:rPr>
          <w:rFonts w:eastAsia="TimesNewRomanPS-BoldMT" w:cs="SimSun"/>
          <w:bCs/>
          <w:i/>
          <w:iCs/>
          <w:sz w:val="24"/>
          <w:lang w:eastAsia="zh-CN"/>
        </w:rPr>
        <w:t>1</w:t>
      </w:r>
      <w:r w:rsidR="009A2740">
        <w:rPr>
          <w:rFonts w:eastAsia="TimesNewRomanPS-BoldMT" w:cs="SimSun"/>
          <w:bCs/>
          <w:sz w:val="24"/>
          <w:lang w:eastAsia="zh-CN"/>
        </w:rPr>
        <w:t xml:space="preserve">s is </w:t>
      </w:r>
      <w:r w:rsidR="004E691B">
        <w:rPr>
          <w:rFonts w:eastAsia="TimesNewRomanPS-BoldMT" w:cs="SimSun"/>
          <w:bCs/>
          <w:sz w:val="24"/>
          <w:lang w:eastAsia="zh-CN"/>
        </w:rPr>
        <w:t xml:space="preserve">for a decimal number as input arguments </w:t>
      </w:r>
    </w:p>
    <w:p w14:paraId="734E6F51" w14:textId="77777777" w:rsidR="001576EE" w:rsidRDefault="001576EE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3117EA6" w14:textId="77777777" w:rsidR="00E81818" w:rsidRPr="003E2282" w:rsidRDefault="00E81818" w:rsidP="00E81818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71347966" w14:textId="77777777" w:rsidR="00E81818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decimal number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DC58F8">
        <w:rPr>
          <w:rFonts w:eastAsia="Times New Roman"/>
          <w:i/>
          <w:sz w:val="26"/>
          <w:szCs w:val="26"/>
        </w:rPr>
        <w:t>15</w:t>
      </w:r>
    </w:p>
    <w:p w14:paraId="052228C2" w14:textId="77777777" w:rsidR="00E81818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0A8240C5" w14:textId="77777777" w:rsidR="00B1085E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="00E97464">
        <w:rPr>
          <w:rFonts w:eastAsia="Times New Roman"/>
          <w:i/>
          <w:sz w:val="26"/>
          <w:szCs w:val="26"/>
        </w:rPr>
        <w:t xml:space="preserve">There are 4 ones in given </w:t>
      </w:r>
      <w:r w:rsidR="00654D62">
        <w:rPr>
          <w:rFonts w:eastAsia="Times New Roman"/>
          <w:i/>
          <w:sz w:val="26"/>
          <w:szCs w:val="26"/>
        </w:rPr>
        <w:t>decimal number</w:t>
      </w:r>
    </w:p>
    <w:p w14:paraId="41FB7213" w14:textId="77777777" w:rsidR="00B1085E" w:rsidRDefault="00B1085E" w:rsidP="00E81818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665418B1" w14:textId="77777777" w:rsidR="00E81818" w:rsidRDefault="00B1085E" w:rsidP="00442BC3">
      <w:pPr>
        <w:tabs>
          <w:tab w:val="left" w:pos="0"/>
          <w:tab w:val="left" w:pos="360"/>
        </w:tabs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Pr="00442BC3">
        <w:rPr>
          <w:rFonts w:eastAsia="TimesNewRomanPS-BoldMT" w:cs="SimSun"/>
          <w:bCs/>
          <w:sz w:val="24"/>
          <w:lang w:eastAsia="zh-CN"/>
        </w:rPr>
        <w:t xml:space="preserve">Notice that </w:t>
      </w:r>
      <w:r w:rsidRPr="00AF3401">
        <w:rPr>
          <w:rFonts w:eastAsia="TimesNewRomanPS-BoldMT" w:cs="SimSun"/>
          <w:bCs/>
          <w:i/>
          <w:iCs/>
          <w:sz w:val="24"/>
          <w:lang w:eastAsia="zh-CN"/>
        </w:rPr>
        <w:t>15</w:t>
      </w:r>
      <w:r w:rsidRPr="00442BC3">
        <w:rPr>
          <w:rFonts w:eastAsia="TimesNewRomanPS-BoldMT" w:cs="SimSun"/>
          <w:bCs/>
          <w:sz w:val="24"/>
          <w:lang w:eastAsia="zh-CN"/>
        </w:rPr>
        <w:t xml:space="preserve">’s binary number is </w:t>
      </w:r>
      <w:proofErr w:type="gramStart"/>
      <w:r w:rsidRPr="00AF3401">
        <w:rPr>
          <w:rFonts w:eastAsia="TimesNewRomanPS-BoldMT" w:cs="SimSun"/>
          <w:bCs/>
          <w:i/>
          <w:iCs/>
          <w:sz w:val="24"/>
          <w:lang w:eastAsia="zh-CN"/>
        </w:rPr>
        <w:t>1111</w:t>
      </w:r>
      <w:proofErr w:type="gramEnd"/>
      <w:r w:rsidR="00E81818">
        <w:rPr>
          <w:rFonts w:eastAsia="Times New Roman"/>
          <w:i/>
          <w:sz w:val="26"/>
          <w:szCs w:val="26"/>
        </w:rPr>
        <w:t xml:space="preserve">  </w:t>
      </w:r>
    </w:p>
    <w:p w14:paraId="43443DAE" w14:textId="77777777" w:rsidR="00D1038D" w:rsidRDefault="00D1038D" w:rsidP="00442BC3">
      <w:pPr>
        <w:tabs>
          <w:tab w:val="left" w:pos="0"/>
          <w:tab w:val="left" w:pos="360"/>
        </w:tabs>
        <w:rPr>
          <w:rFonts w:eastAsia="Times New Roman"/>
          <w:i/>
          <w:sz w:val="26"/>
          <w:szCs w:val="26"/>
        </w:rPr>
      </w:pPr>
    </w:p>
    <w:p w14:paraId="6A589AEF" w14:textId="77777777" w:rsidR="00A15B11" w:rsidRDefault="00A15B11" w:rsidP="00A15B1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</w:t>
      </w:r>
      <w:proofErr w:type="spellStart"/>
      <w:r>
        <w:rPr>
          <w:color w:val="89CA78"/>
        </w:rPr>
        <w:t>stdio.h</w:t>
      </w:r>
      <w:proofErr w:type="spellEnd"/>
      <w:r>
        <w:rPr>
          <w:color w:val="89CA78"/>
        </w:rPr>
        <w:t>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void </w:t>
      </w:r>
      <w:proofErr w:type="spellStart"/>
      <w:r>
        <w:rPr>
          <w:color w:val="61AFEF"/>
        </w:rPr>
        <w:t>one_counter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>){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count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D19A66"/>
        </w:rPr>
        <w:t>n</w:t>
      </w:r>
      <w:r>
        <w:rPr>
          <w:color w:val="BBBBBB"/>
        </w:rPr>
        <w:t>&gt;</w:t>
      </w:r>
      <w:r>
        <w:rPr>
          <w:color w:val="D19A66"/>
        </w:rPr>
        <w:t>0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>n</w:t>
      </w:r>
      <w:r>
        <w:rPr>
          <w:color w:val="BBBBBB"/>
        </w:rPr>
        <w:t>%</w:t>
      </w:r>
      <w:r>
        <w:rPr>
          <w:color w:val="D19A66"/>
        </w:rPr>
        <w:t xml:space="preserve">2 </w:t>
      </w:r>
      <w:r>
        <w:rPr>
          <w:color w:val="BBBBBB"/>
        </w:rPr>
        <w:t xml:space="preserve">== </w:t>
      </w:r>
      <w:r>
        <w:rPr>
          <w:color w:val="D19A66"/>
        </w:rPr>
        <w:t>1</w:t>
      </w:r>
      <w:r>
        <w:rPr>
          <w:color w:val="BBBBBB"/>
        </w:rPr>
        <w:t>){</w:t>
      </w:r>
      <w:r>
        <w:rPr>
          <w:color w:val="BBBBBB"/>
        </w:rPr>
        <w:br/>
        <w:t xml:space="preserve">            count= count+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D19A66"/>
        </w:rPr>
        <w:t xml:space="preserve">n </w:t>
      </w:r>
      <w:r>
        <w:rPr>
          <w:color w:val="BBBBBB"/>
        </w:rPr>
        <w:t xml:space="preserve">= </w:t>
      </w:r>
      <w:r>
        <w:rPr>
          <w:color w:val="D19A66"/>
        </w:rPr>
        <w:t>n</w:t>
      </w:r>
      <w:r>
        <w:rPr>
          <w:color w:val="BBBBBB"/>
        </w:rPr>
        <w:t>/</w:t>
      </w:r>
      <w:r>
        <w:rPr>
          <w:color w:val="D19A66"/>
        </w:rPr>
        <w:t>2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"There are %d ones in given decimal number"</w:t>
      </w:r>
      <w:r>
        <w:rPr>
          <w:color w:val="BBBBBB"/>
        </w:rPr>
        <w:t>, count);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n;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"Enter decimal number: "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scanf</w:t>
      </w:r>
      <w:proofErr w:type="spellEnd"/>
      <w:r>
        <w:rPr>
          <w:color w:val="BBBBBB"/>
        </w:rPr>
        <w:t>(</w:t>
      </w:r>
      <w:r>
        <w:rPr>
          <w:color w:val="89CA78"/>
        </w:rPr>
        <w:t>"%d"</w:t>
      </w:r>
      <w:r>
        <w:rPr>
          <w:color w:val="BBBBBB"/>
        </w:rPr>
        <w:t>, &amp;n);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one_counter</w:t>
      </w:r>
      <w:proofErr w:type="spellEnd"/>
      <w:r>
        <w:rPr>
          <w:color w:val="BBBBBB"/>
        </w:rPr>
        <w:t>(n);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14:paraId="2BFF0DF6" w14:textId="77777777" w:rsidR="00E81818" w:rsidRPr="00A15B11" w:rsidRDefault="00E81818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val="en-AE" w:eastAsia="zh-CN"/>
        </w:rPr>
      </w:pPr>
    </w:p>
    <w:p w14:paraId="72C7505C" w14:textId="77777777" w:rsidR="00442BC3" w:rsidRDefault="00BC314B" w:rsidP="00911697">
      <w:pPr>
        <w:tabs>
          <w:tab w:val="left" w:pos="360"/>
        </w:tabs>
        <w:ind w:left="180" w:hanging="18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5. </w:t>
      </w:r>
      <w:r w:rsidR="00D402BF">
        <w:rPr>
          <w:rFonts w:eastAsia="TimesNewRomanPS-BoldMT" w:cs="SimSun"/>
          <w:bCs/>
          <w:sz w:val="24"/>
          <w:lang w:eastAsia="zh-CN"/>
        </w:rPr>
        <w:t xml:space="preserve">There is a kind of </w:t>
      </w:r>
      <w:r w:rsidR="00D402BF" w:rsidRPr="00D849A1">
        <w:rPr>
          <w:rFonts w:eastAsia="TimesNewRomanPS-BoldMT" w:cs="SimSun"/>
          <w:bCs/>
          <w:sz w:val="24"/>
          <w:lang w:eastAsia="zh-CN"/>
        </w:rPr>
        <w:t xml:space="preserve">bacterium </w:t>
      </w:r>
      <w:r w:rsidR="00D402BF">
        <w:rPr>
          <w:rFonts w:eastAsia="TimesNewRomanPS-BoldMT" w:cs="SimSun"/>
          <w:bCs/>
          <w:sz w:val="24"/>
          <w:lang w:eastAsia="zh-CN"/>
        </w:rPr>
        <w:t xml:space="preserve">with two </w:t>
      </w:r>
      <w:r w:rsidR="00D6706F" w:rsidRPr="00D6706F">
        <w:rPr>
          <w:rFonts w:eastAsia="TimesNewRomanPS-BoldMT" w:cs="SimSun"/>
          <w:bCs/>
          <w:sz w:val="24"/>
          <w:lang w:eastAsia="zh-CN"/>
        </w:rPr>
        <w:t>sub-species</w:t>
      </w:r>
      <w:r w:rsidR="00D6706F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D6706F">
        <w:rPr>
          <w:rFonts w:eastAsia="TimesNewRomanPS-BoldMT" w:cs="SimSun"/>
          <w:bCs/>
          <w:sz w:val="24"/>
          <w:lang w:eastAsia="zh-CN"/>
        </w:rPr>
        <w:t>A a</w:t>
      </w:r>
      <w:r w:rsidR="004A0F8D">
        <w:rPr>
          <w:rFonts w:eastAsia="TimesNewRomanPS-BoldMT" w:cs="SimSun"/>
          <w:bCs/>
          <w:sz w:val="24"/>
          <w:lang w:eastAsia="zh-CN"/>
        </w:rPr>
        <w:t xml:space="preserve">nd B. They are very similar </w:t>
      </w:r>
      <w:r w:rsidR="00AA1E3C">
        <w:rPr>
          <w:rFonts w:eastAsia="TimesNewRomanPS-BoldMT" w:cs="SimSun"/>
          <w:bCs/>
          <w:sz w:val="24"/>
          <w:lang w:eastAsia="zh-CN"/>
        </w:rPr>
        <w:t xml:space="preserve">and </w:t>
      </w:r>
      <w:r w:rsidR="00D6706F">
        <w:rPr>
          <w:rFonts w:eastAsia="TimesNewRomanPS-BoldMT" w:cs="SimSun"/>
          <w:bCs/>
          <w:sz w:val="24"/>
          <w:lang w:eastAsia="zh-CN"/>
        </w:rPr>
        <w:t xml:space="preserve">difficult to differentiate, but the major difference between them is capability of </w:t>
      </w:r>
      <w:r w:rsidR="00D6706F" w:rsidRPr="00D6706F">
        <w:rPr>
          <w:rFonts w:eastAsia="TimesNewRomanPS-BoldMT" w:cs="SimSun"/>
          <w:bCs/>
          <w:sz w:val="24"/>
          <w:lang w:eastAsia="zh-CN"/>
        </w:rPr>
        <w:t>reproduction</w:t>
      </w:r>
      <w:r w:rsidR="00D6706F">
        <w:rPr>
          <w:rFonts w:eastAsia="TimesNewRomanPS-BoldMT" w:cs="SimSun"/>
          <w:bCs/>
          <w:sz w:val="24"/>
          <w:lang w:eastAsia="zh-CN"/>
        </w:rPr>
        <w:t xml:space="preserve">. And </w:t>
      </w:r>
      <w:r w:rsidR="00851591">
        <w:rPr>
          <w:rFonts w:eastAsia="TimesNewRomanPS-BoldMT" w:cs="SimSun"/>
          <w:bCs/>
          <w:sz w:val="24"/>
          <w:lang w:eastAsia="zh-CN"/>
        </w:rPr>
        <w:t xml:space="preserve">reproduction in </w:t>
      </w:r>
      <w:r w:rsidR="00D6706F">
        <w:rPr>
          <w:rFonts w:eastAsia="TimesNewRomanPS-BoldMT" w:cs="SimSun"/>
          <w:bCs/>
          <w:sz w:val="24"/>
          <w:lang w:eastAsia="zh-CN"/>
        </w:rPr>
        <w:t>A is much stronger than that of B</w:t>
      </w:r>
      <w:r w:rsidR="00EB1756">
        <w:rPr>
          <w:rFonts w:eastAsia="TimesNewRomanPS-BoldMT" w:cs="SimSun"/>
          <w:bCs/>
          <w:sz w:val="24"/>
          <w:lang w:eastAsia="zh-CN"/>
        </w:rPr>
        <w:t xml:space="preserve">. Assuming that in a research center, </w:t>
      </w:r>
      <w:r w:rsidR="001101C8">
        <w:rPr>
          <w:rFonts w:eastAsia="TimesNewRomanPS-BoldMT" w:cs="SimSun"/>
          <w:bCs/>
          <w:sz w:val="24"/>
          <w:lang w:eastAsia="zh-CN"/>
        </w:rPr>
        <w:t>researcher ma</w:t>
      </w:r>
      <w:r w:rsidR="000573E3">
        <w:rPr>
          <w:rFonts w:eastAsia="TimesNewRomanPS-BoldMT" w:cs="SimSun"/>
          <w:bCs/>
          <w:sz w:val="24"/>
          <w:lang w:eastAsia="zh-CN"/>
        </w:rPr>
        <w:t xml:space="preserve">ssed up </w:t>
      </w:r>
      <w:r w:rsidR="00D849A1" w:rsidRPr="00D849A1">
        <w:rPr>
          <w:rFonts w:eastAsia="TimesNewRomanPS-BoldMT" w:cs="SimSun"/>
          <w:bCs/>
          <w:sz w:val="24"/>
          <w:lang w:eastAsia="zh-CN"/>
        </w:rPr>
        <w:t>Petri dish</w:t>
      </w:r>
      <w:r w:rsidR="00695044">
        <w:rPr>
          <w:rFonts w:eastAsia="TimesNewRomanPS-BoldMT" w:cs="SimSun"/>
          <w:bCs/>
          <w:sz w:val="24"/>
          <w:lang w:eastAsia="zh-CN"/>
        </w:rPr>
        <w:t>es</w:t>
      </w:r>
      <w:r w:rsidR="00D849A1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D849A1">
        <w:rPr>
          <w:rFonts w:eastAsia="TimesNewRomanPS-BoldMT" w:cs="SimSun"/>
          <w:bCs/>
          <w:sz w:val="24"/>
          <w:lang w:eastAsia="zh-CN"/>
        </w:rPr>
        <w:t xml:space="preserve">with A and B </w:t>
      </w:r>
      <w:r w:rsidR="00D849A1" w:rsidRPr="00D849A1">
        <w:rPr>
          <w:rFonts w:eastAsia="TimesNewRomanPS-BoldMT" w:cs="SimSun"/>
          <w:bCs/>
          <w:sz w:val="24"/>
          <w:lang w:eastAsia="zh-CN"/>
        </w:rPr>
        <w:t>bacterium</w:t>
      </w:r>
      <w:r w:rsidR="00695044">
        <w:rPr>
          <w:rFonts w:eastAsia="TimesNewRomanPS-BoldMT" w:cs="SimSun"/>
          <w:bCs/>
          <w:sz w:val="24"/>
          <w:lang w:eastAsia="zh-CN"/>
        </w:rPr>
        <w:t xml:space="preserve">, </w:t>
      </w:r>
      <w:r w:rsidR="007D2291">
        <w:rPr>
          <w:rFonts w:eastAsia="TimesNewRomanPS-BoldMT" w:cs="SimSun"/>
          <w:bCs/>
          <w:sz w:val="24"/>
          <w:lang w:eastAsia="zh-CN"/>
        </w:rPr>
        <w:t xml:space="preserve">write a program to find </w:t>
      </w:r>
      <w:r w:rsidR="00DC07D0">
        <w:rPr>
          <w:rFonts w:eastAsia="TimesNewRomanPS-BoldMT" w:cs="SimSun"/>
          <w:bCs/>
          <w:sz w:val="24"/>
          <w:lang w:eastAsia="zh-CN"/>
        </w:rPr>
        <w:t>which one i</w:t>
      </w:r>
      <w:r w:rsidR="00B36509">
        <w:rPr>
          <w:rFonts w:eastAsia="TimesNewRomanPS-BoldMT" w:cs="SimSun"/>
          <w:bCs/>
          <w:sz w:val="24"/>
          <w:lang w:eastAsia="zh-CN"/>
        </w:rPr>
        <w:t>s A, and which one is B in terms of each</w:t>
      </w:r>
      <w:r w:rsidR="00DC07D0">
        <w:rPr>
          <w:rFonts w:eastAsia="TimesNewRomanPS-BoldMT" w:cs="SimSun"/>
          <w:bCs/>
          <w:sz w:val="24"/>
          <w:lang w:eastAsia="zh-CN"/>
        </w:rPr>
        <w:t xml:space="preserve"> </w:t>
      </w:r>
      <w:r w:rsidR="00DC07D0" w:rsidRPr="00D6706F">
        <w:rPr>
          <w:rFonts w:eastAsia="TimesNewRomanPS-BoldMT" w:cs="SimSun"/>
          <w:bCs/>
          <w:sz w:val="24"/>
          <w:lang w:eastAsia="zh-CN"/>
        </w:rPr>
        <w:t>reproduction</w:t>
      </w:r>
      <w:r w:rsidR="005E0E62">
        <w:rPr>
          <w:rFonts w:eastAsia="TimesNewRomanPS-BoldMT" w:cs="SimSun"/>
          <w:bCs/>
          <w:sz w:val="24"/>
          <w:lang w:eastAsia="zh-CN"/>
        </w:rPr>
        <w:t xml:space="preserve"> rate, g</w:t>
      </w:r>
      <w:r w:rsidR="006F1B88">
        <w:rPr>
          <w:rFonts w:eastAsia="TimesNewRomanPS-BoldMT" w:cs="SimSun"/>
          <w:bCs/>
          <w:sz w:val="24"/>
          <w:lang w:eastAsia="zh-CN"/>
        </w:rPr>
        <w:t xml:space="preserve">iven that </w:t>
      </w:r>
      <w:r w:rsidR="00445BF4" w:rsidRPr="00D6706F">
        <w:rPr>
          <w:rFonts w:eastAsia="TimesNewRomanPS-BoldMT" w:cs="SimSun"/>
          <w:bCs/>
          <w:sz w:val="24"/>
          <w:lang w:eastAsia="zh-CN"/>
        </w:rPr>
        <w:t>reproduction</w:t>
      </w:r>
      <w:r w:rsidR="00445BF4">
        <w:rPr>
          <w:rFonts w:eastAsia="TimesNewRomanPS-BoldMT" w:cs="SimSun"/>
          <w:bCs/>
          <w:sz w:val="24"/>
          <w:lang w:eastAsia="zh-CN"/>
        </w:rPr>
        <w:t xml:space="preserve"> rate is the ratio of </w:t>
      </w:r>
      <w:r w:rsidR="00AE1FB6">
        <w:rPr>
          <w:rFonts w:eastAsia="TimesNewRomanPS-BoldMT" w:cs="SimSun"/>
          <w:bCs/>
          <w:sz w:val="24"/>
          <w:lang w:eastAsia="zh-CN"/>
        </w:rPr>
        <w:t xml:space="preserve">new </w:t>
      </w:r>
      <w:r w:rsidR="00DC01E3">
        <w:rPr>
          <w:rFonts w:eastAsia="TimesNewRomanPS-BoldMT" w:cs="SimSun"/>
          <w:bCs/>
          <w:sz w:val="24"/>
          <w:lang w:eastAsia="zh-CN"/>
        </w:rPr>
        <w:t>number of bacteria</w:t>
      </w:r>
      <w:r w:rsidR="00461111">
        <w:rPr>
          <w:rFonts w:eastAsia="TimesNewRomanPS-BoldMT" w:cs="SimSun"/>
          <w:bCs/>
          <w:sz w:val="24"/>
          <w:lang w:eastAsia="zh-CN"/>
        </w:rPr>
        <w:t xml:space="preserve"> to original number </w:t>
      </w:r>
      <w:r w:rsidR="00021FAE">
        <w:rPr>
          <w:rFonts w:eastAsia="TimesNewRomanPS-BoldMT" w:cs="SimSun"/>
          <w:bCs/>
          <w:sz w:val="24"/>
          <w:lang w:eastAsia="zh-CN"/>
        </w:rPr>
        <w:t>after one hour</w:t>
      </w:r>
      <w:r w:rsidR="00D82E08">
        <w:rPr>
          <w:rFonts w:eastAsia="TimesNewRomanPS-BoldMT" w:cs="SimSun"/>
          <w:bCs/>
          <w:sz w:val="24"/>
          <w:lang w:eastAsia="zh-CN"/>
        </w:rPr>
        <w:t xml:space="preserve"> (PR = new </w:t>
      </w:r>
      <w:r w:rsidR="00DC01E3" w:rsidRPr="00DC01E3">
        <w:rPr>
          <w:rFonts w:eastAsia="TimesNewRomanPS-BoldMT" w:cs="SimSun"/>
          <w:bCs/>
          <w:sz w:val="24"/>
          <w:lang w:eastAsia="zh-CN"/>
        </w:rPr>
        <w:t>bacterial</w:t>
      </w:r>
      <w:r w:rsidR="00DC01E3">
        <w:rPr>
          <w:rFonts w:eastAsia="TimesNewRomanPS-BoldMT" w:cs="SimSun"/>
          <w:bCs/>
          <w:sz w:val="24"/>
          <w:lang w:eastAsia="zh-CN"/>
        </w:rPr>
        <w:t xml:space="preserve"> </w:t>
      </w:r>
      <w:r w:rsidR="00D82E08">
        <w:rPr>
          <w:rFonts w:eastAsia="TimesNewRomanPS-BoldMT" w:cs="SimSun"/>
          <w:bCs/>
          <w:sz w:val="24"/>
          <w:lang w:eastAsia="zh-CN"/>
        </w:rPr>
        <w:t xml:space="preserve">number / original </w:t>
      </w:r>
      <w:r w:rsidR="00DC01E3" w:rsidRPr="00DC01E3">
        <w:rPr>
          <w:rFonts w:eastAsia="TimesNewRomanPS-BoldMT" w:cs="SimSun"/>
          <w:bCs/>
          <w:sz w:val="24"/>
          <w:lang w:eastAsia="zh-CN"/>
        </w:rPr>
        <w:t xml:space="preserve">bacterial </w:t>
      </w:r>
      <w:r w:rsidR="00D82E08">
        <w:rPr>
          <w:rFonts w:eastAsia="TimesNewRomanPS-BoldMT" w:cs="SimSun"/>
          <w:bCs/>
          <w:sz w:val="24"/>
          <w:lang w:eastAsia="zh-CN"/>
        </w:rPr>
        <w:t>numbers)</w:t>
      </w:r>
      <w:r w:rsidR="00DC01E3">
        <w:rPr>
          <w:rFonts w:eastAsia="TimesNewRomanPS-BoldMT" w:cs="SimSun"/>
          <w:bCs/>
          <w:sz w:val="24"/>
          <w:lang w:eastAsia="zh-CN"/>
        </w:rPr>
        <w:t xml:space="preserve">. </w:t>
      </w:r>
      <w:r w:rsidR="007F3CEC">
        <w:rPr>
          <w:rFonts w:eastAsia="TimesNewRomanPS-BoldMT" w:cs="SimSun"/>
          <w:bCs/>
          <w:sz w:val="24"/>
          <w:lang w:eastAsia="zh-CN"/>
        </w:rPr>
        <w:t xml:space="preserve">Because of the huge </w:t>
      </w:r>
      <w:r w:rsidR="005E5D43">
        <w:rPr>
          <w:rFonts w:eastAsia="TimesNewRomanPS-BoldMT" w:cs="SimSun"/>
          <w:bCs/>
          <w:sz w:val="24"/>
          <w:lang w:eastAsia="zh-CN"/>
        </w:rPr>
        <w:t xml:space="preserve">different </w:t>
      </w:r>
      <w:r w:rsidR="005E5D43" w:rsidRPr="00D6706F">
        <w:rPr>
          <w:rFonts w:eastAsia="TimesNewRomanPS-BoldMT" w:cs="SimSun"/>
          <w:bCs/>
          <w:sz w:val="24"/>
          <w:lang w:eastAsia="zh-CN"/>
        </w:rPr>
        <w:t>reproduction</w:t>
      </w:r>
      <w:r w:rsidR="005E5D43">
        <w:rPr>
          <w:rFonts w:eastAsia="TimesNewRomanPS-BoldMT" w:cs="SimSun"/>
          <w:bCs/>
          <w:sz w:val="24"/>
          <w:lang w:eastAsia="zh-CN"/>
        </w:rPr>
        <w:t xml:space="preserve"> rate</w:t>
      </w:r>
      <w:r w:rsidR="00FD78B0">
        <w:rPr>
          <w:rFonts w:eastAsia="TimesNewRomanPS-BoldMT" w:cs="SimSun"/>
          <w:bCs/>
          <w:sz w:val="24"/>
          <w:lang w:eastAsia="zh-CN"/>
        </w:rPr>
        <w:t xml:space="preserve">, it means that </w:t>
      </w:r>
      <w:r w:rsidR="004035FD">
        <w:rPr>
          <w:rFonts w:eastAsia="TimesNewRomanPS-BoldMT" w:cs="SimSun"/>
          <w:bCs/>
          <w:sz w:val="24"/>
          <w:lang w:eastAsia="zh-CN"/>
        </w:rPr>
        <w:t xml:space="preserve">the difference </w:t>
      </w:r>
      <w:r w:rsidR="00040BE0">
        <w:rPr>
          <w:rFonts w:eastAsia="TimesNewRomanPS-BoldMT" w:cs="SimSun"/>
          <w:bCs/>
          <w:sz w:val="24"/>
          <w:lang w:eastAsia="zh-CN"/>
        </w:rPr>
        <w:t xml:space="preserve">of </w:t>
      </w:r>
      <w:r w:rsidR="003D0986">
        <w:rPr>
          <w:rFonts w:eastAsia="TimesNewRomanPS-BoldMT" w:cs="SimSun"/>
          <w:bCs/>
          <w:sz w:val="24"/>
          <w:lang w:eastAsia="zh-CN"/>
        </w:rPr>
        <w:t xml:space="preserve">PR </w:t>
      </w:r>
      <w:r w:rsidR="004035FD">
        <w:rPr>
          <w:rFonts w:eastAsia="TimesNewRomanPS-BoldMT" w:cs="SimSun"/>
          <w:bCs/>
          <w:sz w:val="24"/>
          <w:lang w:eastAsia="zh-CN"/>
        </w:rPr>
        <w:t xml:space="preserve">in </w:t>
      </w:r>
      <w:r w:rsidR="00FD78B0">
        <w:rPr>
          <w:rFonts w:eastAsia="TimesNewRomanPS-BoldMT" w:cs="SimSun"/>
          <w:bCs/>
          <w:sz w:val="24"/>
          <w:lang w:eastAsia="zh-CN"/>
        </w:rPr>
        <w:t xml:space="preserve">any two </w:t>
      </w:r>
      <w:r w:rsidR="00FD78B0" w:rsidRPr="00D849A1">
        <w:rPr>
          <w:rFonts w:eastAsia="TimesNewRomanPS-BoldMT" w:cs="SimSun"/>
          <w:bCs/>
          <w:sz w:val="24"/>
          <w:lang w:eastAsia="zh-CN"/>
        </w:rPr>
        <w:t>Petri dish</w:t>
      </w:r>
      <w:r w:rsidR="00FD78B0">
        <w:rPr>
          <w:rFonts w:eastAsia="TimesNewRomanPS-BoldMT" w:cs="SimSun"/>
          <w:bCs/>
          <w:sz w:val="24"/>
          <w:lang w:eastAsia="zh-CN"/>
        </w:rPr>
        <w:t xml:space="preserve">es </w:t>
      </w:r>
      <w:r w:rsidR="0078164D">
        <w:rPr>
          <w:rFonts w:eastAsia="TimesNewRomanPS-BoldMT" w:cs="SimSun"/>
          <w:bCs/>
          <w:sz w:val="24"/>
          <w:lang w:eastAsia="zh-CN"/>
        </w:rPr>
        <w:t xml:space="preserve">belonging to </w:t>
      </w:r>
      <w:r w:rsidR="00040BE0">
        <w:rPr>
          <w:rFonts w:eastAsia="TimesNewRomanPS-BoldMT" w:cs="SimSun"/>
          <w:bCs/>
          <w:sz w:val="24"/>
          <w:lang w:eastAsia="zh-CN"/>
        </w:rPr>
        <w:t xml:space="preserve">the same </w:t>
      </w:r>
      <w:r w:rsidR="00040BE0" w:rsidRPr="00D6706F">
        <w:rPr>
          <w:rFonts w:eastAsia="TimesNewRomanPS-BoldMT" w:cs="SimSun"/>
          <w:bCs/>
          <w:sz w:val="24"/>
          <w:lang w:eastAsia="zh-CN"/>
        </w:rPr>
        <w:t>sub-species</w:t>
      </w:r>
      <w:r w:rsidR="00040BE0">
        <w:rPr>
          <w:rFonts w:eastAsia="TimesNewRomanPS-BoldMT" w:cs="SimSun"/>
          <w:bCs/>
          <w:sz w:val="24"/>
          <w:lang w:eastAsia="zh-CN"/>
        </w:rPr>
        <w:t xml:space="preserve"> is extremely smaller than </w:t>
      </w:r>
      <w:r w:rsidR="00B64395">
        <w:rPr>
          <w:rFonts w:eastAsia="TimesNewRomanPS-BoldMT" w:cs="SimSun"/>
          <w:bCs/>
          <w:sz w:val="24"/>
          <w:lang w:eastAsia="zh-CN"/>
        </w:rPr>
        <w:t xml:space="preserve">that </w:t>
      </w:r>
      <w:r w:rsidR="0078164D">
        <w:rPr>
          <w:rFonts w:eastAsia="TimesNewRomanPS-BoldMT" w:cs="SimSun"/>
          <w:bCs/>
          <w:sz w:val="24"/>
          <w:lang w:eastAsia="zh-CN"/>
        </w:rPr>
        <w:t xml:space="preserve">in </w:t>
      </w:r>
      <w:r w:rsidR="00150AF5">
        <w:rPr>
          <w:rFonts w:eastAsia="TimesNewRomanPS-BoldMT" w:cs="SimSun"/>
          <w:bCs/>
          <w:sz w:val="24"/>
          <w:lang w:eastAsia="zh-CN"/>
        </w:rPr>
        <w:t xml:space="preserve">any two </w:t>
      </w:r>
      <w:r w:rsidR="00150AF5" w:rsidRPr="00D849A1">
        <w:rPr>
          <w:rFonts w:eastAsia="TimesNewRomanPS-BoldMT" w:cs="SimSun"/>
          <w:bCs/>
          <w:sz w:val="24"/>
          <w:lang w:eastAsia="zh-CN"/>
        </w:rPr>
        <w:t>Petri dish</w:t>
      </w:r>
      <w:r w:rsidR="00150AF5">
        <w:rPr>
          <w:rFonts w:eastAsia="TimesNewRomanPS-BoldMT" w:cs="SimSun"/>
          <w:bCs/>
          <w:sz w:val="24"/>
          <w:lang w:eastAsia="zh-CN"/>
        </w:rPr>
        <w:t xml:space="preserve">es belonging to </w:t>
      </w:r>
      <w:r w:rsidR="0078164D">
        <w:rPr>
          <w:rFonts w:eastAsia="TimesNewRomanPS-BoldMT" w:cs="SimSun"/>
          <w:bCs/>
          <w:sz w:val="24"/>
          <w:lang w:eastAsia="zh-CN"/>
        </w:rPr>
        <w:t xml:space="preserve">the different </w:t>
      </w:r>
      <w:r w:rsidR="009E02DC" w:rsidRPr="00D6706F">
        <w:rPr>
          <w:rFonts w:eastAsia="TimesNewRomanPS-BoldMT" w:cs="SimSun"/>
          <w:bCs/>
          <w:sz w:val="24"/>
          <w:lang w:eastAsia="zh-CN"/>
        </w:rPr>
        <w:t>sub-species</w:t>
      </w:r>
      <w:r w:rsidR="00B17548">
        <w:rPr>
          <w:rFonts w:eastAsia="TimesNewRomanPS-BoldMT" w:cs="SimSun"/>
          <w:bCs/>
          <w:sz w:val="24"/>
          <w:lang w:eastAsia="zh-CN"/>
        </w:rPr>
        <w:t xml:space="preserve">. </w:t>
      </w:r>
    </w:p>
    <w:p w14:paraId="6362C9E3" w14:textId="77777777" w:rsidR="00DC07D0" w:rsidRPr="005340C6" w:rsidRDefault="00DC07D0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FE7FC07" w14:textId="77777777" w:rsidR="00B17548" w:rsidRPr="003E2282" w:rsidRDefault="00B17548" w:rsidP="00B17548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61BC8E54" w14:textId="77777777" w:rsidR="00B17548" w:rsidRDefault="00B17548" w:rsidP="00B17548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</w:t>
      </w:r>
      <w:r w:rsidR="00B524BC">
        <w:rPr>
          <w:rFonts w:eastAsia="Times New Roman"/>
          <w:i/>
          <w:sz w:val="26"/>
          <w:szCs w:val="26"/>
        </w:rPr>
        <w:t xml:space="preserve">total </w:t>
      </w:r>
      <w:r>
        <w:rPr>
          <w:rFonts w:eastAsia="Times New Roman"/>
          <w:i/>
          <w:sz w:val="26"/>
          <w:szCs w:val="26"/>
        </w:rPr>
        <w:t>number</w:t>
      </w:r>
      <w:r w:rsidR="008332DB">
        <w:rPr>
          <w:rFonts w:eastAsia="Times New Roman"/>
          <w:i/>
          <w:sz w:val="26"/>
          <w:szCs w:val="26"/>
        </w:rPr>
        <w:t xml:space="preserve"> of </w:t>
      </w:r>
      <w:r w:rsidR="008332DB" w:rsidRPr="00B524BC">
        <w:rPr>
          <w:rFonts w:eastAsia="Times New Roman"/>
          <w:i/>
          <w:sz w:val="26"/>
          <w:szCs w:val="26"/>
        </w:rPr>
        <w:t>Petri dishes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5</w:t>
      </w:r>
    </w:p>
    <w:p w14:paraId="19AD1B0A" w14:textId="77777777" w:rsidR="006466CF" w:rsidRDefault="00B524BC" w:rsidP="00656D08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 xml:space="preserve">Enter </w:t>
      </w:r>
      <w:r w:rsidR="00227E0A" w:rsidRPr="00B524BC">
        <w:rPr>
          <w:rFonts w:eastAsia="Times New Roman"/>
          <w:i/>
          <w:sz w:val="26"/>
          <w:szCs w:val="26"/>
        </w:rPr>
        <w:t>Petri dish</w:t>
      </w:r>
      <w:r w:rsidR="00656D08">
        <w:rPr>
          <w:rFonts w:eastAsia="Times New Roman"/>
          <w:i/>
          <w:sz w:val="26"/>
          <w:szCs w:val="26"/>
        </w:rPr>
        <w:t xml:space="preserve"> </w:t>
      </w:r>
      <w:r w:rsidR="00656D08" w:rsidRPr="00B053F0">
        <w:rPr>
          <w:rFonts w:eastAsia="Times New Roman"/>
          <w:i/>
          <w:color w:val="FF0000"/>
          <w:sz w:val="26"/>
          <w:szCs w:val="26"/>
        </w:rPr>
        <w:t>label</w:t>
      </w:r>
      <w:r w:rsidR="00C2064A">
        <w:rPr>
          <w:rFonts w:eastAsia="Times New Roman"/>
          <w:i/>
          <w:sz w:val="26"/>
          <w:szCs w:val="26"/>
        </w:rPr>
        <w:t xml:space="preserve">, </w:t>
      </w:r>
      <w:r w:rsidR="00C2064A" w:rsidRPr="00B053F0">
        <w:rPr>
          <w:rFonts w:eastAsia="Times New Roman"/>
          <w:i/>
          <w:color w:val="FF0000"/>
          <w:sz w:val="26"/>
          <w:szCs w:val="26"/>
        </w:rPr>
        <w:t>original</w:t>
      </w:r>
      <w:r w:rsidR="00C2064A">
        <w:rPr>
          <w:rFonts w:eastAsia="Times New Roman"/>
          <w:i/>
          <w:sz w:val="26"/>
          <w:szCs w:val="26"/>
        </w:rPr>
        <w:t xml:space="preserve"> </w:t>
      </w:r>
      <w:r w:rsidR="005879F3">
        <w:rPr>
          <w:rFonts w:eastAsia="Times New Roman"/>
          <w:i/>
          <w:sz w:val="26"/>
          <w:szCs w:val="26"/>
        </w:rPr>
        <w:t>bacterial</w:t>
      </w:r>
      <w:r w:rsidR="006466CF">
        <w:rPr>
          <w:rFonts w:eastAsia="Times New Roman"/>
          <w:i/>
          <w:sz w:val="26"/>
          <w:szCs w:val="26"/>
        </w:rPr>
        <w:t xml:space="preserve"> </w:t>
      </w:r>
      <w:r w:rsidR="00C2064A">
        <w:rPr>
          <w:rFonts w:eastAsia="Times New Roman"/>
          <w:i/>
          <w:sz w:val="26"/>
          <w:szCs w:val="26"/>
        </w:rPr>
        <w:t xml:space="preserve">number, </w:t>
      </w:r>
      <w:r w:rsidR="00C2064A" w:rsidRPr="00B053F0">
        <w:rPr>
          <w:rFonts w:eastAsia="Times New Roman"/>
          <w:i/>
          <w:color w:val="FF0000"/>
          <w:sz w:val="26"/>
          <w:szCs w:val="26"/>
        </w:rPr>
        <w:t>new</w:t>
      </w:r>
      <w:r w:rsidR="00C2064A">
        <w:rPr>
          <w:rFonts w:eastAsia="Times New Roman"/>
          <w:i/>
          <w:sz w:val="26"/>
          <w:szCs w:val="26"/>
        </w:rPr>
        <w:t xml:space="preserve"> </w:t>
      </w:r>
      <w:r w:rsidR="006466CF">
        <w:rPr>
          <w:rFonts w:eastAsia="Times New Roman"/>
          <w:i/>
          <w:sz w:val="26"/>
          <w:szCs w:val="26"/>
        </w:rPr>
        <w:t xml:space="preserve">bacterial </w:t>
      </w:r>
      <w:proofErr w:type="gramStart"/>
      <w:r w:rsidR="006466CF">
        <w:rPr>
          <w:rFonts w:eastAsia="Times New Roman"/>
          <w:i/>
          <w:sz w:val="26"/>
          <w:szCs w:val="26"/>
        </w:rPr>
        <w:t>number</w:t>
      </w:r>
      <w:proofErr w:type="gramEnd"/>
    </w:p>
    <w:p w14:paraId="20F2FF0A" w14:textId="77777777" w:rsidR="00923C27" w:rsidRDefault="00656D08" w:rsidP="006466CF">
      <w:pPr>
        <w:spacing w:line="305" w:lineRule="atLeast"/>
        <w:ind w:firstLine="720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 xml:space="preserve">after one hour reproduction: </w:t>
      </w:r>
    </w:p>
    <w:p w14:paraId="252EE326" w14:textId="77777777" w:rsidR="008632B0" w:rsidRDefault="008632B0" w:rsidP="006466CF">
      <w:pPr>
        <w:spacing w:line="305" w:lineRule="atLeast"/>
        <w:ind w:firstLine="720"/>
        <w:rPr>
          <w:rFonts w:eastAsia="Times New Roman"/>
          <w:i/>
          <w:sz w:val="26"/>
          <w:szCs w:val="26"/>
        </w:rPr>
      </w:pPr>
    </w:p>
    <w:p w14:paraId="12CCEB58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>1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3456</w:t>
      </w:r>
    </w:p>
    <w:p w14:paraId="5A6D4DD5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2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5644</w:t>
      </w:r>
    </w:p>
    <w:p w14:paraId="2E4FCD6E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3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4566</w:t>
      </w:r>
    </w:p>
    <w:p w14:paraId="4688C1C3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4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20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234</w:t>
      </w:r>
    </w:p>
    <w:p w14:paraId="077E36A7" w14:textId="77777777" w:rsidR="00923C27" w:rsidRPr="00923C27" w:rsidRDefault="00923C27" w:rsidP="00923C27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lastRenderedPageBreak/>
        <w:t xml:space="preserve">5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20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232</w:t>
      </w:r>
    </w:p>
    <w:p w14:paraId="6981EA52" w14:textId="77777777" w:rsidR="00B17548" w:rsidRDefault="00B17548" w:rsidP="00B17548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38073CDB" w14:textId="77777777" w:rsidR="00C2064A" w:rsidRDefault="00C2064A" w:rsidP="00B17548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Running results: </w:t>
      </w:r>
    </w:p>
    <w:p w14:paraId="08B67B13" w14:textId="77777777" w:rsidR="00C2064A" w:rsidRPr="00C2064A" w:rsidRDefault="00C2064A" w:rsidP="00B17548">
      <w:pPr>
        <w:spacing w:line="305" w:lineRule="atLeast"/>
        <w:rPr>
          <w:rFonts w:eastAsia="Times New Roman"/>
          <w:i/>
          <w:sz w:val="22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Pr="00C2064A">
        <w:rPr>
          <w:rFonts w:eastAsia="Times New Roman"/>
          <w:i/>
          <w:color w:val="FF0000"/>
          <w:sz w:val="24"/>
          <w:szCs w:val="26"/>
        </w:rPr>
        <w:t>3</w:t>
      </w:r>
      <w:r w:rsidRPr="00C2064A">
        <w:rPr>
          <w:rFonts w:eastAsia="Times New Roman"/>
          <w:i/>
          <w:sz w:val="24"/>
          <w:szCs w:val="26"/>
        </w:rPr>
        <w:t xml:space="preserve"> in A </w:t>
      </w:r>
      <w:r w:rsidRPr="00C2064A">
        <w:rPr>
          <w:rFonts w:eastAsia="TimesNewRomanPS-BoldMT" w:cs="SimSun"/>
          <w:bCs/>
          <w:sz w:val="22"/>
          <w:lang w:eastAsia="zh-CN"/>
        </w:rPr>
        <w:t>sub-species</w:t>
      </w:r>
      <w:r w:rsidRPr="00C2064A">
        <w:rPr>
          <w:rFonts w:eastAsia="TimesNewRomanPS-BoldMT" w:cs="SimSun" w:hint="eastAsia"/>
          <w:bCs/>
          <w:sz w:val="22"/>
          <w:lang w:eastAsia="zh-CN"/>
        </w:rPr>
        <w:t xml:space="preserve"> </w:t>
      </w:r>
      <w:r w:rsidRPr="00C2064A">
        <w:rPr>
          <w:rFonts w:eastAsia="Times New Roman"/>
          <w:i/>
          <w:sz w:val="24"/>
          <w:szCs w:val="26"/>
        </w:rPr>
        <w:t xml:space="preserve">and Petri dish labels from smaller PR to bigger PR are </w:t>
      </w:r>
      <w:r w:rsidRPr="00B469A2">
        <w:rPr>
          <w:rFonts w:eastAsia="Times New Roman"/>
          <w:i/>
          <w:color w:val="FF0000"/>
          <w:sz w:val="22"/>
          <w:szCs w:val="26"/>
        </w:rPr>
        <w:t>1 3 2</w:t>
      </w:r>
    </w:p>
    <w:p w14:paraId="11D2DE9B" w14:textId="17E5B8FC" w:rsidR="003A404B" w:rsidRPr="004831A7" w:rsidRDefault="00B17548" w:rsidP="004831A7">
      <w:pPr>
        <w:spacing w:line="305" w:lineRule="atLeast"/>
        <w:rPr>
          <w:rFonts w:eastAsia="Times New Roman"/>
          <w:i/>
          <w:sz w:val="24"/>
          <w:szCs w:val="26"/>
        </w:rPr>
      </w:pPr>
      <w:r w:rsidRPr="00C2064A">
        <w:rPr>
          <w:rFonts w:eastAsia="Times New Roman"/>
          <w:i/>
          <w:sz w:val="24"/>
          <w:szCs w:val="26"/>
        </w:rPr>
        <w:tab/>
      </w:r>
      <w:r w:rsidR="00B469A2">
        <w:rPr>
          <w:rFonts w:eastAsia="Times New Roman"/>
          <w:i/>
          <w:color w:val="FF0000"/>
          <w:sz w:val="24"/>
          <w:szCs w:val="26"/>
        </w:rPr>
        <w:t>2</w:t>
      </w:r>
      <w:r w:rsidR="00B469A2">
        <w:rPr>
          <w:rFonts w:eastAsia="Times New Roman"/>
          <w:i/>
          <w:sz w:val="24"/>
          <w:szCs w:val="26"/>
        </w:rPr>
        <w:t xml:space="preserve"> in B</w:t>
      </w:r>
      <w:r w:rsidR="00B469A2" w:rsidRPr="00C2064A">
        <w:rPr>
          <w:rFonts w:eastAsia="Times New Roman"/>
          <w:i/>
          <w:sz w:val="24"/>
          <w:szCs w:val="26"/>
        </w:rPr>
        <w:t xml:space="preserve"> </w:t>
      </w:r>
      <w:r w:rsidR="00B469A2" w:rsidRPr="00C2064A">
        <w:rPr>
          <w:rFonts w:eastAsia="TimesNewRomanPS-BoldMT" w:cs="SimSun"/>
          <w:bCs/>
          <w:sz w:val="22"/>
          <w:lang w:eastAsia="zh-CN"/>
        </w:rPr>
        <w:t>sub-species</w:t>
      </w:r>
      <w:r w:rsidR="00B469A2" w:rsidRPr="00C2064A">
        <w:rPr>
          <w:rFonts w:eastAsia="TimesNewRomanPS-BoldMT" w:cs="SimSun" w:hint="eastAsia"/>
          <w:bCs/>
          <w:sz w:val="22"/>
          <w:lang w:eastAsia="zh-CN"/>
        </w:rPr>
        <w:t xml:space="preserve"> </w:t>
      </w:r>
      <w:r w:rsidR="00B469A2" w:rsidRPr="00C2064A">
        <w:rPr>
          <w:rFonts w:eastAsia="Times New Roman"/>
          <w:i/>
          <w:sz w:val="24"/>
          <w:szCs w:val="26"/>
        </w:rPr>
        <w:t xml:space="preserve">and Petri dish labels from smaller PR to bigger PR are </w:t>
      </w:r>
      <w:r w:rsidR="00873E4D">
        <w:rPr>
          <w:rFonts w:eastAsia="Times New Roman"/>
          <w:i/>
          <w:color w:val="FF0000"/>
          <w:sz w:val="22"/>
          <w:szCs w:val="26"/>
        </w:rPr>
        <w:t>5 4</w:t>
      </w:r>
    </w:p>
    <w:sectPr w:rsidR="003A404B" w:rsidRPr="004831A7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190650">
    <w:abstractNumId w:val="2"/>
  </w:num>
  <w:num w:numId="2" w16cid:durableId="1828588717">
    <w:abstractNumId w:val="3"/>
  </w:num>
  <w:num w:numId="3" w16cid:durableId="490948361">
    <w:abstractNumId w:val="0"/>
  </w:num>
  <w:num w:numId="4" w16cid:durableId="1506673912">
    <w:abstractNumId w:val="1"/>
  </w:num>
  <w:num w:numId="5" w16cid:durableId="539127254">
    <w:abstractNumId w:val="6"/>
  </w:num>
  <w:num w:numId="6" w16cid:durableId="1530681068">
    <w:abstractNumId w:val="4"/>
  </w:num>
  <w:num w:numId="7" w16cid:durableId="1470132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21FAE"/>
    <w:rsid w:val="00022C48"/>
    <w:rsid w:val="0003398E"/>
    <w:rsid w:val="00040BE0"/>
    <w:rsid w:val="00045CF5"/>
    <w:rsid w:val="000573E3"/>
    <w:rsid w:val="0007312B"/>
    <w:rsid w:val="00086A01"/>
    <w:rsid w:val="00090951"/>
    <w:rsid w:val="000B0368"/>
    <w:rsid w:val="000B2E1D"/>
    <w:rsid w:val="000B7D28"/>
    <w:rsid w:val="000C5D36"/>
    <w:rsid w:val="000D0D37"/>
    <w:rsid w:val="000E1E08"/>
    <w:rsid w:val="000E2558"/>
    <w:rsid w:val="000E5617"/>
    <w:rsid w:val="000F3F2F"/>
    <w:rsid w:val="000F7793"/>
    <w:rsid w:val="00106DA6"/>
    <w:rsid w:val="001101C8"/>
    <w:rsid w:val="0012483B"/>
    <w:rsid w:val="00130A2B"/>
    <w:rsid w:val="001318E6"/>
    <w:rsid w:val="00150AF5"/>
    <w:rsid w:val="00154A84"/>
    <w:rsid w:val="001576EE"/>
    <w:rsid w:val="00172A27"/>
    <w:rsid w:val="00175DF3"/>
    <w:rsid w:val="0018374A"/>
    <w:rsid w:val="00197DBB"/>
    <w:rsid w:val="001A1C8B"/>
    <w:rsid w:val="001B225E"/>
    <w:rsid w:val="001C0942"/>
    <w:rsid w:val="001C3665"/>
    <w:rsid w:val="001C51DE"/>
    <w:rsid w:val="001D1592"/>
    <w:rsid w:val="001D42F2"/>
    <w:rsid w:val="001F0D9A"/>
    <w:rsid w:val="00210A62"/>
    <w:rsid w:val="00225C0D"/>
    <w:rsid w:val="00227E0A"/>
    <w:rsid w:val="00230B47"/>
    <w:rsid w:val="00237963"/>
    <w:rsid w:val="00257FF6"/>
    <w:rsid w:val="002619B4"/>
    <w:rsid w:val="002710DC"/>
    <w:rsid w:val="00281864"/>
    <w:rsid w:val="002961A0"/>
    <w:rsid w:val="002B167D"/>
    <w:rsid w:val="002C0EFE"/>
    <w:rsid w:val="002D5B28"/>
    <w:rsid w:val="002E1DA6"/>
    <w:rsid w:val="002F2F9A"/>
    <w:rsid w:val="00305740"/>
    <w:rsid w:val="003115FE"/>
    <w:rsid w:val="0033362A"/>
    <w:rsid w:val="00336F96"/>
    <w:rsid w:val="003417B8"/>
    <w:rsid w:val="00344527"/>
    <w:rsid w:val="00364D72"/>
    <w:rsid w:val="00386B62"/>
    <w:rsid w:val="00395B73"/>
    <w:rsid w:val="003A1441"/>
    <w:rsid w:val="003A22C5"/>
    <w:rsid w:val="003A404B"/>
    <w:rsid w:val="003A7E70"/>
    <w:rsid w:val="003B0147"/>
    <w:rsid w:val="003B2485"/>
    <w:rsid w:val="003B384E"/>
    <w:rsid w:val="003D0986"/>
    <w:rsid w:val="003D5E74"/>
    <w:rsid w:val="003D7B10"/>
    <w:rsid w:val="003E2282"/>
    <w:rsid w:val="003F0A3E"/>
    <w:rsid w:val="003F0B82"/>
    <w:rsid w:val="00400E06"/>
    <w:rsid w:val="004035FD"/>
    <w:rsid w:val="00416FFD"/>
    <w:rsid w:val="004201BA"/>
    <w:rsid w:val="00442BC3"/>
    <w:rsid w:val="00443A45"/>
    <w:rsid w:val="004440F3"/>
    <w:rsid w:val="00445BF4"/>
    <w:rsid w:val="004505FB"/>
    <w:rsid w:val="00461111"/>
    <w:rsid w:val="00471CC9"/>
    <w:rsid w:val="004767E1"/>
    <w:rsid w:val="004831A7"/>
    <w:rsid w:val="004A0F8D"/>
    <w:rsid w:val="004E691B"/>
    <w:rsid w:val="004F346C"/>
    <w:rsid w:val="00503E9F"/>
    <w:rsid w:val="00504B35"/>
    <w:rsid w:val="00525D14"/>
    <w:rsid w:val="0053261D"/>
    <w:rsid w:val="005340C6"/>
    <w:rsid w:val="00540962"/>
    <w:rsid w:val="00540A31"/>
    <w:rsid w:val="00541713"/>
    <w:rsid w:val="00574830"/>
    <w:rsid w:val="0057747A"/>
    <w:rsid w:val="00582743"/>
    <w:rsid w:val="005834FD"/>
    <w:rsid w:val="00585C10"/>
    <w:rsid w:val="005879F3"/>
    <w:rsid w:val="00590659"/>
    <w:rsid w:val="00592EDB"/>
    <w:rsid w:val="00597D12"/>
    <w:rsid w:val="005A54E7"/>
    <w:rsid w:val="005D0BFB"/>
    <w:rsid w:val="005D14ED"/>
    <w:rsid w:val="005D2A2E"/>
    <w:rsid w:val="005E0E62"/>
    <w:rsid w:val="005E5D43"/>
    <w:rsid w:val="005F4512"/>
    <w:rsid w:val="00617286"/>
    <w:rsid w:val="00626F89"/>
    <w:rsid w:val="00627BC7"/>
    <w:rsid w:val="00635D79"/>
    <w:rsid w:val="00645636"/>
    <w:rsid w:val="006466CF"/>
    <w:rsid w:val="00647D72"/>
    <w:rsid w:val="006512B1"/>
    <w:rsid w:val="006527BA"/>
    <w:rsid w:val="00654D62"/>
    <w:rsid w:val="00656D08"/>
    <w:rsid w:val="00695044"/>
    <w:rsid w:val="00696FD3"/>
    <w:rsid w:val="006A49E6"/>
    <w:rsid w:val="006B6C93"/>
    <w:rsid w:val="006C2360"/>
    <w:rsid w:val="006D2685"/>
    <w:rsid w:val="006D48F9"/>
    <w:rsid w:val="006D5BCF"/>
    <w:rsid w:val="006E25A7"/>
    <w:rsid w:val="006F15A1"/>
    <w:rsid w:val="006F1B88"/>
    <w:rsid w:val="006F23DD"/>
    <w:rsid w:val="006F43EC"/>
    <w:rsid w:val="00714A5B"/>
    <w:rsid w:val="00716F30"/>
    <w:rsid w:val="00742D0B"/>
    <w:rsid w:val="00744702"/>
    <w:rsid w:val="00747DCD"/>
    <w:rsid w:val="0076576C"/>
    <w:rsid w:val="007677A5"/>
    <w:rsid w:val="007720E6"/>
    <w:rsid w:val="0078164D"/>
    <w:rsid w:val="0078284C"/>
    <w:rsid w:val="0078668B"/>
    <w:rsid w:val="007B6CFB"/>
    <w:rsid w:val="007C4BA0"/>
    <w:rsid w:val="007D2291"/>
    <w:rsid w:val="007D290F"/>
    <w:rsid w:val="007D2A62"/>
    <w:rsid w:val="007F3CEC"/>
    <w:rsid w:val="007F7D13"/>
    <w:rsid w:val="008114DE"/>
    <w:rsid w:val="00812B43"/>
    <w:rsid w:val="00820C86"/>
    <w:rsid w:val="008332DB"/>
    <w:rsid w:val="00833FD9"/>
    <w:rsid w:val="00840957"/>
    <w:rsid w:val="00845109"/>
    <w:rsid w:val="00851591"/>
    <w:rsid w:val="008632B0"/>
    <w:rsid w:val="00864E2A"/>
    <w:rsid w:val="00866953"/>
    <w:rsid w:val="00867A62"/>
    <w:rsid w:val="00873E4D"/>
    <w:rsid w:val="0087692C"/>
    <w:rsid w:val="0088351E"/>
    <w:rsid w:val="00884E49"/>
    <w:rsid w:val="00895C7B"/>
    <w:rsid w:val="008A28CF"/>
    <w:rsid w:val="008B0CF3"/>
    <w:rsid w:val="008B124E"/>
    <w:rsid w:val="008B318B"/>
    <w:rsid w:val="008B3A7F"/>
    <w:rsid w:val="008B77FB"/>
    <w:rsid w:val="008D7AA6"/>
    <w:rsid w:val="008F05CF"/>
    <w:rsid w:val="00911697"/>
    <w:rsid w:val="0091751C"/>
    <w:rsid w:val="00917CCE"/>
    <w:rsid w:val="0092199A"/>
    <w:rsid w:val="0092336E"/>
    <w:rsid w:val="00923C27"/>
    <w:rsid w:val="0093580A"/>
    <w:rsid w:val="00962122"/>
    <w:rsid w:val="0097216D"/>
    <w:rsid w:val="00992874"/>
    <w:rsid w:val="009936C1"/>
    <w:rsid w:val="009A2740"/>
    <w:rsid w:val="009C15E9"/>
    <w:rsid w:val="009D0C64"/>
    <w:rsid w:val="009D6366"/>
    <w:rsid w:val="009E02DC"/>
    <w:rsid w:val="009E50A6"/>
    <w:rsid w:val="009F7450"/>
    <w:rsid w:val="00A07D86"/>
    <w:rsid w:val="00A14387"/>
    <w:rsid w:val="00A15B11"/>
    <w:rsid w:val="00A210A5"/>
    <w:rsid w:val="00A2518F"/>
    <w:rsid w:val="00A32DFE"/>
    <w:rsid w:val="00A56C02"/>
    <w:rsid w:val="00A6072F"/>
    <w:rsid w:val="00A72837"/>
    <w:rsid w:val="00A840EC"/>
    <w:rsid w:val="00A87AC5"/>
    <w:rsid w:val="00A95C38"/>
    <w:rsid w:val="00AA02A3"/>
    <w:rsid w:val="00AA0CA9"/>
    <w:rsid w:val="00AA1E3C"/>
    <w:rsid w:val="00AA5037"/>
    <w:rsid w:val="00AB17F9"/>
    <w:rsid w:val="00AB2554"/>
    <w:rsid w:val="00AB72A4"/>
    <w:rsid w:val="00AC4956"/>
    <w:rsid w:val="00AC7019"/>
    <w:rsid w:val="00AE1FB6"/>
    <w:rsid w:val="00AE44AD"/>
    <w:rsid w:val="00AF3401"/>
    <w:rsid w:val="00B053F0"/>
    <w:rsid w:val="00B1085E"/>
    <w:rsid w:val="00B17548"/>
    <w:rsid w:val="00B36509"/>
    <w:rsid w:val="00B45941"/>
    <w:rsid w:val="00B469A2"/>
    <w:rsid w:val="00B524BC"/>
    <w:rsid w:val="00B62A68"/>
    <w:rsid w:val="00B64395"/>
    <w:rsid w:val="00B66519"/>
    <w:rsid w:val="00B8537C"/>
    <w:rsid w:val="00BA03E7"/>
    <w:rsid w:val="00BA2F2F"/>
    <w:rsid w:val="00BB6AF8"/>
    <w:rsid w:val="00BC2106"/>
    <w:rsid w:val="00BC314B"/>
    <w:rsid w:val="00BC37FE"/>
    <w:rsid w:val="00BD42FB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24FA7"/>
    <w:rsid w:val="00C31991"/>
    <w:rsid w:val="00C361CB"/>
    <w:rsid w:val="00C41F31"/>
    <w:rsid w:val="00C4673E"/>
    <w:rsid w:val="00C643D7"/>
    <w:rsid w:val="00C64BEE"/>
    <w:rsid w:val="00C719C8"/>
    <w:rsid w:val="00C727F6"/>
    <w:rsid w:val="00C82CC2"/>
    <w:rsid w:val="00C86AC2"/>
    <w:rsid w:val="00C87B0F"/>
    <w:rsid w:val="00C907C2"/>
    <w:rsid w:val="00C94CCF"/>
    <w:rsid w:val="00CB3005"/>
    <w:rsid w:val="00CB34F3"/>
    <w:rsid w:val="00CB671D"/>
    <w:rsid w:val="00CF5858"/>
    <w:rsid w:val="00D1038D"/>
    <w:rsid w:val="00D121BD"/>
    <w:rsid w:val="00D27115"/>
    <w:rsid w:val="00D402BF"/>
    <w:rsid w:val="00D4077B"/>
    <w:rsid w:val="00D432FD"/>
    <w:rsid w:val="00D54199"/>
    <w:rsid w:val="00D6706F"/>
    <w:rsid w:val="00D76AAE"/>
    <w:rsid w:val="00D82E08"/>
    <w:rsid w:val="00D849A1"/>
    <w:rsid w:val="00D858EF"/>
    <w:rsid w:val="00D8593C"/>
    <w:rsid w:val="00D9392D"/>
    <w:rsid w:val="00DB7348"/>
    <w:rsid w:val="00DC01E3"/>
    <w:rsid w:val="00DC07D0"/>
    <w:rsid w:val="00DC58F8"/>
    <w:rsid w:val="00DD01F6"/>
    <w:rsid w:val="00DF5E15"/>
    <w:rsid w:val="00DF78E1"/>
    <w:rsid w:val="00E13C13"/>
    <w:rsid w:val="00E158D6"/>
    <w:rsid w:val="00E230EF"/>
    <w:rsid w:val="00E30C11"/>
    <w:rsid w:val="00E36EF2"/>
    <w:rsid w:val="00E50157"/>
    <w:rsid w:val="00E51760"/>
    <w:rsid w:val="00E65E74"/>
    <w:rsid w:val="00E67432"/>
    <w:rsid w:val="00E679C9"/>
    <w:rsid w:val="00E7032D"/>
    <w:rsid w:val="00E71A75"/>
    <w:rsid w:val="00E81818"/>
    <w:rsid w:val="00E83653"/>
    <w:rsid w:val="00E849F5"/>
    <w:rsid w:val="00E8766A"/>
    <w:rsid w:val="00E9271B"/>
    <w:rsid w:val="00E94755"/>
    <w:rsid w:val="00E95BBB"/>
    <w:rsid w:val="00E971B0"/>
    <w:rsid w:val="00E97464"/>
    <w:rsid w:val="00EB1756"/>
    <w:rsid w:val="00EC16BC"/>
    <w:rsid w:val="00EC5646"/>
    <w:rsid w:val="00ED76C4"/>
    <w:rsid w:val="00EE00AE"/>
    <w:rsid w:val="00EE3E52"/>
    <w:rsid w:val="00EE4731"/>
    <w:rsid w:val="00EF4227"/>
    <w:rsid w:val="00EF5DF2"/>
    <w:rsid w:val="00F05B6F"/>
    <w:rsid w:val="00F34CC7"/>
    <w:rsid w:val="00F404AB"/>
    <w:rsid w:val="00F42977"/>
    <w:rsid w:val="00F441ED"/>
    <w:rsid w:val="00F5277E"/>
    <w:rsid w:val="00F5530D"/>
    <w:rsid w:val="00F81299"/>
    <w:rsid w:val="00FB6BFE"/>
    <w:rsid w:val="00FC1045"/>
    <w:rsid w:val="00FD78B0"/>
    <w:rsid w:val="00FE2D03"/>
    <w:rsid w:val="00FE63A4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DF0C0E"/>
  <w15:docId w15:val="{7DF074F3-47FC-4A59-956A-CBBADE01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E7"/>
    <w:rPr>
      <w:rFonts w:ascii="Courier New" w:eastAsia="Times New Roman" w:hAnsi="Courier New" w:cs="Courier New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771</Words>
  <Characters>4395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5156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19830</cp:lastModifiedBy>
  <cp:revision>253</cp:revision>
  <cp:lastPrinted>2019-09-22T06:36:00Z</cp:lastPrinted>
  <dcterms:created xsi:type="dcterms:W3CDTF">2019-09-04T05:01:00Z</dcterms:created>
  <dcterms:modified xsi:type="dcterms:W3CDTF">2023-06-07T05:50:00Z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